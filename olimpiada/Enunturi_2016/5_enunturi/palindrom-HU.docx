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6450" w:rsidRPr="0032062C" w:rsidRDefault="00D87F93" w:rsidP="008370BD">
      <w:pPr>
        <w:tabs>
          <w:tab w:val="right" w:pos="10080"/>
        </w:tabs>
        <w:jc w:val="both"/>
        <w:rPr>
          <w:sz w:val="22"/>
          <w:szCs w:val="22"/>
          <w:lang w:val="ro-RO"/>
        </w:rPr>
      </w:pPr>
      <w:r>
        <w:rPr>
          <w:b/>
          <w:lang w:val="ro-RO"/>
        </w:rPr>
        <w:t>2</w:t>
      </w:r>
      <w:r w:rsidRPr="00D917A1">
        <w:rPr>
          <w:b/>
          <w:lang w:val="ro-RO"/>
        </w:rPr>
        <w:t>. feladat</w:t>
      </w:r>
      <w:r w:rsidRPr="0076052D">
        <w:rPr>
          <w:b/>
          <w:lang w:val="ro-RO"/>
        </w:rPr>
        <w:t xml:space="preserve"> </w:t>
      </w:r>
      <w:r>
        <w:rPr>
          <w:b/>
          <w:lang w:val="ro-RO"/>
        </w:rPr>
        <w:t xml:space="preserve"> </w:t>
      </w:r>
      <w:r w:rsidR="00056450" w:rsidRPr="0032062C">
        <w:rPr>
          <w:b/>
          <w:sz w:val="22"/>
          <w:szCs w:val="22"/>
          <w:lang w:val="ro-RO"/>
        </w:rPr>
        <w:t>-  Palindrom</w:t>
      </w:r>
      <w:r w:rsidR="00056450" w:rsidRPr="0032062C">
        <w:rPr>
          <w:b/>
          <w:sz w:val="22"/>
          <w:szCs w:val="22"/>
          <w:lang w:val="ro-RO"/>
        </w:rPr>
        <w:tab/>
        <w:t>100 p</w:t>
      </w:r>
      <w:r>
        <w:rPr>
          <w:b/>
          <w:sz w:val="22"/>
          <w:szCs w:val="22"/>
          <w:lang w:val="ro-RO"/>
        </w:rPr>
        <w:t>on</w:t>
      </w:r>
      <w:r w:rsidR="00056450" w:rsidRPr="0032062C">
        <w:rPr>
          <w:b/>
          <w:sz w:val="22"/>
          <w:szCs w:val="22"/>
          <w:lang w:val="ro-RO"/>
        </w:rPr>
        <w:t>t</w:t>
      </w:r>
    </w:p>
    <w:p w:rsidR="008370BD" w:rsidRPr="008370BD" w:rsidRDefault="008370BD" w:rsidP="008370BD">
      <w:pPr>
        <w:tabs>
          <w:tab w:val="right" w:pos="10080"/>
        </w:tabs>
        <w:jc w:val="both"/>
        <w:rPr>
          <w:b/>
          <w:bCs/>
          <w:sz w:val="18"/>
          <w:szCs w:val="18"/>
          <w:lang w:val="ro-RO"/>
        </w:rPr>
      </w:pPr>
    </w:p>
    <w:p w:rsidR="00056450" w:rsidRPr="008370BD" w:rsidRDefault="00AE2942" w:rsidP="00834459">
      <w:pPr>
        <w:tabs>
          <w:tab w:val="right" w:pos="10080"/>
        </w:tabs>
        <w:spacing w:after="80"/>
        <w:jc w:val="both"/>
        <w:rPr>
          <w:sz w:val="21"/>
          <w:szCs w:val="21"/>
          <w:lang w:val="ro-RO"/>
        </w:rPr>
      </w:pPr>
      <w:r w:rsidRPr="008370BD">
        <w:rPr>
          <w:b/>
          <w:bCs/>
          <w:sz w:val="21"/>
          <w:szCs w:val="21"/>
          <w:lang w:val="ro-RO"/>
        </w:rPr>
        <w:t>Tükörsz</w:t>
      </w:r>
      <w:r w:rsidRPr="008370BD">
        <w:rPr>
          <w:b/>
          <w:bCs/>
          <w:sz w:val="21"/>
          <w:szCs w:val="21"/>
          <w:lang w:val="hu-HU"/>
        </w:rPr>
        <w:t>ám</w:t>
      </w:r>
      <w:r w:rsidR="00D32A57" w:rsidRPr="008370BD">
        <w:rPr>
          <w:b/>
          <w:bCs/>
          <w:sz w:val="21"/>
          <w:szCs w:val="21"/>
          <w:lang w:val="hu-HU"/>
        </w:rPr>
        <w:t>nak</w:t>
      </w:r>
      <w:r w:rsidRPr="008370BD">
        <w:rPr>
          <w:sz w:val="21"/>
          <w:szCs w:val="21"/>
          <w:lang w:val="ro-RO"/>
        </w:rPr>
        <w:t xml:space="preserve"> nevezünk egy számot ha az első számjegye egyenlő az utolsóval, a második számjegye egyenlő az utolsó előttivel, és igy tovább.</w:t>
      </w:r>
      <w:r w:rsidR="00D32A57" w:rsidRPr="008370BD">
        <w:rPr>
          <w:sz w:val="21"/>
          <w:szCs w:val="21"/>
          <w:lang w:val="ro-RO"/>
        </w:rPr>
        <w:t xml:space="preserve"> Például 1221, 505 és 7 számok tükörszámok, m</w:t>
      </w:r>
      <w:r w:rsidR="00D32A57" w:rsidRPr="008370BD">
        <w:rPr>
          <w:sz w:val="21"/>
          <w:szCs w:val="21"/>
          <w:lang w:val="hu-HU"/>
        </w:rPr>
        <w:t>í</w:t>
      </w:r>
      <w:r w:rsidR="00D32A57" w:rsidRPr="008370BD">
        <w:rPr>
          <w:sz w:val="21"/>
          <w:szCs w:val="21"/>
          <w:lang w:val="ro-RO"/>
        </w:rPr>
        <w:t>g 500, 1410 és 2424 számok nem tükörszámok</w:t>
      </w:r>
      <w:r w:rsidR="00056450" w:rsidRPr="008370BD">
        <w:rPr>
          <w:sz w:val="21"/>
          <w:szCs w:val="21"/>
          <w:lang w:val="ro-RO"/>
        </w:rPr>
        <w:t>.</w:t>
      </w:r>
    </w:p>
    <w:p w:rsidR="00056450" w:rsidRPr="008370BD" w:rsidRDefault="00D32A57" w:rsidP="00834459">
      <w:pPr>
        <w:tabs>
          <w:tab w:val="right" w:pos="10080"/>
        </w:tabs>
        <w:spacing w:after="80"/>
        <w:jc w:val="both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Hasonlóképpen, egy szám </w:t>
      </w:r>
      <w:r w:rsidRPr="008370BD">
        <w:rPr>
          <w:b/>
          <w:sz w:val="21"/>
          <w:szCs w:val="21"/>
          <w:lang w:val="ro-RO"/>
        </w:rPr>
        <w:t>majdnem tükörszám</w:t>
      </w:r>
      <w:r w:rsidRPr="008370BD">
        <w:rPr>
          <w:sz w:val="21"/>
          <w:szCs w:val="21"/>
          <w:lang w:val="ro-RO"/>
        </w:rPr>
        <w:t xml:space="preserve"> ha ugyanolyan egyenlő számjegypárokból áll mint egy tükörszám, de ezek közül egy </w:t>
      </w:r>
      <w:r w:rsidR="00F961C0" w:rsidRPr="008370BD">
        <w:rPr>
          <w:sz w:val="21"/>
          <w:szCs w:val="21"/>
          <w:lang w:val="ro-RO"/>
        </w:rPr>
        <w:t>számjegy</w:t>
      </w:r>
      <w:r w:rsidRPr="008370BD">
        <w:rPr>
          <w:sz w:val="21"/>
          <w:szCs w:val="21"/>
          <w:lang w:val="ro-RO"/>
        </w:rPr>
        <w:t xml:space="preserve">pár számjegyei különböznek. Például </w:t>
      </w:r>
      <w:r w:rsidRPr="008370BD">
        <w:rPr>
          <w:b/>
          <w:bCs/>
          <w:sz w:val="21"/>
          <w:szCs w:val="21"/>
          <w:lang w:val="ro-RO"/>
        </w:rPr>
        <w:t>5</w:t>
      </w:r>
      <w:r w:rsidRPr="008370BD">
        <w:rPr>
          <w:sz w:val="21"/>
          <w:szCs w:val="21"/>
          <w:lang w:val="ro-RO"/>
        </w:rPr>
        <w:t>0</w:t>
      </w:r>
      <w:r w:rsidRPr="008370BD">
        <w:rPr>
          <w:b/>
          <w:bCs/>
          <w:sz w:val="21"/>
          <w:szCs w:val="21"/>
          <w:lang w:val="ro-RO"/>
        </w:rPr>
        <w:t>0</w:t>
      </w:r>
      <w:r w:rsidRPr="008370BD">
        <w:rPr>
          <w:sz w:val="21"/>
          <w:szCs w:val="21"/>
          <w:lang w:val="ro-RO"/>
        </w:rPr>
        <w:t>, 1</w:t>
      </w:r>
      <w:r w:rsidRPr="008370BD">
        <w:rPr>
          <w:b/>
          <w:bCs/>
          <w:sz w:val="21"/>
          <w:szCs w:val="21"/>
          <w:lang w:val="ro-RO"/>
        </w:rPr>
        <w:t>41</w:t>
      </w:r>
      <w:r w:rsidRPr="008370BD">
        <w:rPr>
          <w:sz w:val="21"/>
          <w:szCs w:val="21"/>
          <w:lang w:val="ro-RO"/>
        </w:rPr>
        <w:t xml:space="preserve">1, </w:t>
      </w:r>
      <w:r w:rsidRPr="008370BD">
        <w:rPr>
          <w:b/>
          <w:bCs/>
          <w:sz w:val="21"/>
          <w:szCs w:val="21"/>
          <w:lang w:val="ro-RO"/>
        </w:rPr>
        <w:t>2</w:t>
      </w:r>
      <w:r w:rsidRPr="008370BD">
        <w:rPr>
          <w:sz w:val="21"/>
          <w:szCs w:val="21"/>
          <w:lang w:val="ro-RO"/>
        </w:rPr>
        <w:t>44</w:t>
      </w:r>
      <w:r w:rsidRPr="008370BD">
        <w:rPr>
          <w:b/>
          <w:bCs/>
          <w:sz w:val="21"/>
          <w:szCs w:val="21"/>
          <w:lang w:val="ro-RO"/>
        </w:rPr>
        <w:t>4</w:t>
      </w:r>
      <w:r w:rsidRPr="008370BD">
        <w:rPr>
          <w:sz w:val="21"/>
          <w:szCs w:val="21"/>
          <w:lang w:val="ro-RO"/>
        </w:rPr>
        <w:t xml:space="preserve">, </w:t>
      </w:r>
      <w:r w:rsidRPr="008370BD">
        <w:rPr>
          <w:b/>
          <w:bCs/>
          <w:sz w:val="21"/>
          <w:szCs w:val="21"/>
          <w:lang w:val="ro-RO"/>
        </w:rPr>
        <w:t>1</w:t>
      </w:r>
      <w:r w:rsidRPr="008370BD">
        <w:rPr>
          <w:sz w:val="21"/>
          <w:szCs w:val="21"/>
          <w:lang w:val="ro-RO"/>
        </w:rPr>
        <w:t>22</w:t>
      </w:r>
      <w:r w:rsidRPr="008370BD">
        <w:rPr>
          <w:b/>
          <w:bCs/>
          <w:sz w:val="21"/>
          <w:szCs w:val="21"/>
          <w:lang w:val="ro-RO"/>
        </w:rPr>
        <w:t>0</w:t>
      </w:r>
      <w:r w:rsidRPr="008370BD">
        <w:rPr>
          <w:sz w:val="21"/>
          <w:szCs w:val="21"/>
          <w:lang w:val="ro-RO"/>
        </w:rPr>
        <w:t>, 5</w:t>
      </w:r>
      <w:r w:rsidRPr="008370BD">
        <w:rPr>
          <w:b/>
          <w:bCs/>
          <w:sz w:val="21"/>
          <w:szCs w:val="21"/>
          <w:lang w:val="ro-RO"/>
        </w:rPr>
        <w:t>3</w:t>
      </w:r>
      <w:r w:rsidRPr="008370BD">
        <w:rPr>
          <w:sz w:val="21"/>
          <w:szCs w:val="21"/>
          <w:lang w:val="ro-RO"/>
        </w:rPr>
        <w:t>6</w:t>
      </w:r>
      <w:r w:rsidRPr="008370BD">
        <w:rPr>
          <w:b/>
          <w:bCs/>
          <w:sz w:val="21"/>
          <w:szCs w:val="21"/>
          <w:lang w:val="ro-RO"/>
        </w:rPr>
        <w:t>2</w:t>
      </w:r>
      <w:r w:rsidRPr="008370BD">
        <w:rPr>
          <w:sz w:val="21"/>
          <w:szCs w:val="21"/>
          <w:lang w:val="ro-RO"/>
        </w:rPr>
        <w:t xml:space="preserve">5, </w:t>
      </w:r>
      <w:r w:rsidRPr="008370BD">
        <w:rPr>
          <w:b/>
          <w:bCs/>
          <w:sz w:val="21"/>
          <w:szCs w:val="21"/>
          <w:lang w:val="ro-RO"/>
        </w:rPr>
        <w:t>14</w:t>
      </w:r>
      <w:r w:rsidRPr="008370BD">
        <w:rPr>
          <w:sz w:val="21"/>
          <w:szCs w:val="21"/>
          <w:lang w:val="ro-RO"/>
        </w:rPr>
        <w:t xml:space="preserve"> és 4</w:t>
      </w:r>
      <w:r w:rsidRPr="008370BD">
        <w:rPr>
          <w:b/>
          <w:bCs/>
          <w:sz w:val="21"/>
          <w:szCs w:val="21"/>
          <w:lang w:val="ro-RO"/>
        </w:rPr>
        <w:t>01</w:t>
      </w:r>
      <w:r w:rsidRPr="008370BD">
        <w:rPr>
          <w:sz w:val="21"/>
          <w:szCs w:val="21"/>
          <w:lang w:val="ro-RO"/>
        </w:rPr>
        <w:t xml:space="preserve">4 számok majdnem tükörszámok (a </w:t>
      </w:r>
      <w:r w:rsidR="00F961C0" w:rsidRPr="008370BD">
        <w:rPr>
          <w:sz w:val="21"/>
          <w:szCs w:val="21"/>
          <w:lang w:val="ro-RO"/>
        </w:rPr>
        <w:t>számjegy</w:t>
      </w:r>
      <w:r w:rsidRPr="008370BD">
        <w:rPr>
          <w:sz w:val="21"/>
          <w:szCs w:val="21"/>
          <w:lang w:val="ro-RO"/>
        </w:rPr>
        <w:t>párok amelynek a számjegyei különböznek meg vannak vastagítva), míg a 1221, 1410, 6, 505, 22 és 512125 számok nem majdnem tükörszámok</w:t>
      </w:r>
      <w:r w:rsidR="00F961C0" w:rsidRPr="008370BD">
        <w:rPr>
          <w:sz w:val="21"/>
          <w:szCs w:val="21"/>
          <w:lang w:val="ro-RO"/>
        </w:rPr>
        <w:t xml:space="preserve"> mert vagy tükörszámok vagy túl sok olyan számjegypáruk van amelyek számjegyei különböznek.</w:t>
      </w:r>
    </w:p>
    <w:p w:rsidR="00056450" w:rsidRPr="008370BD" w:rsidRDefault="00177C97" w:rsidP="008370BD">
      <w:pPr>
        <w:tabs>
          <w:tab w:val="right" w:pos="10080"/>
        </w:tabs>
        <w:jc w:val="both"/>
        <w:rPr>
          <w:b/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Hasonlóképpen meghatározhatjuk egy </w:t>
      </w:r>
      <w:r w:rsidRPr="008370BD">
        <w:rPr>
          <w:b/>
          <w:sz w:val="21"/>
          <w:szCs w:val="21"/>
          <w:lang w:val="ro-RO"/>
        </w:rPr>
        <w:t>x</w:t>
      </w:r>
      <w:r w:rsidRPr="008370BD">
        <w:rPr>
          <w:sz w:val="21"/>
          <w:szCs w:val="21"/>
          <w:lang w:val="ro-RO"/>
        </w:rPr>
        <w:t xml:space="preserve"> szám </w:t>
      </w:r>
      <w:r w:rsidRPr="008370BD">
        <w:rPr>
          <w:b/>
          <w:sz w:val="21"/>
          <w:szCs w:val="21"/>
          <w:lang w:val="ro-RO"/>
        </w:rPr>
        <w:t>társított tükörszámát</w:t>
      </w:r>
      <w:r w:rsidRPr="008370BD">
        <w:rPr>
          <w:sz w:val="21"/>
          <w:szCs w:val="21"/>
          <w:lang w:val="ro-RO"/>
        </w:rPr>
        <w:t xml:space="preserve"> amely az a legkisebb </w:t>
      </w:r>
      <w:r w:rsidR="00937382" w:rsidRPr="00937382">
        <w:rPr>
          <w:b/>
          <w:sz w:val="21"/>
          <w:szCs w:val="21"/>
          <w:lang w:val="ro-RO"/>
        </w:rPr>
        <w:t>p</w:t>
      </w:r>
      <w:r w:rsidR="00937382">
        <w:rPr>
          <w:sz w:val="21"/>
          <w:szCs w:val="21"/>
          <w:lang w:val="ro-RO"/>
        </w:rPr>
        <w:t xml:space="preserve"> </w:t>
      </w:r>
      <w:r w:rsidRPr="008370BD">
        <w:rPr>
          <w:sz w:val="21"/>
          <w:szCs w:val="21"/>
          <w:lang w:val="ro-RO"/>
        </w:rPr>
        <w:t xml:space="preserve">tükörszám amelyik szígorúan nagyobb </w:t>
      </w:r>
      <w:r w:rsidRPr="008370BD">
        <w:rPr>
          <w:b/>
          <w:sz w:val="21"/>
          <w:szCs w:val="21"/>
          <w:lang w:val="ro-RO"/>
        </w:rPr>
        <w:t>x</w:t>
      </w:r>
      <w:r w:rsidRPr="008370BD">
        <w:rPr>
          <w:sz w:val="21"/>
          <w:szCs w:val="21"/>
          <w:lang w:val="ro-RO"/>
        </w:rPr>
        <w:t>-nél (</w:t>
      </w:r>
      <w:r w:rsidRPr="008370BD">
        <w:rPr>
          <w:b/>
          <w:bCs/>
          <w:sz w:val="21"/>
          <w:szCs w:val="21"/>
          <w:lang w:val="ro-RO"/>
        </w:rPr>
        <w:t>p</w:t>
      </w:r>
      <w:r w:rsidRPr="008370BD">
        <w:rPr>
          <w:sz w:val="21"/>
          <w:szCs w:val="21"/>
          <w:lang w:val="ro-RO"/>
        </w:rPr>
        <w:t>&gt;</w:t>
      </w:r>
      <w:r w:rsidRPr="008370BD">
        <w:rPr>
          <w:b/>
          <w:bCs/>
          <w:sz w:val="21"/>
          <w:szCs w:val="21"/>
          <w:lang w:val="ro-RO"/>
        </w:rPr>
        <w:t>x</w:t>
      </w:r>
      <w:r w:rsidRPr="008370BD">
        <w:rPr>
          <w:sz w:val="21"/>
          <w:szCs w:val="21"/>
          <w:lang w:val="ro-RO"/>
        </w:rPr>
        <w:t>). Például 544</w:t>
      </w:r>
      <w:r w:rsidR="00834459">
        <w:rPr>
          <w:sz w:val="21"/>
          <w:szCs w:val="21"/>
          <w:lang w:val="ro-RO"/>
        </w:rPr>
        <w:t>2</w:t>
      </w:r>
      <w:r w:rsidR="00B5399A">
        <w:rPr>
          <w:sz w:val="21"/>
          <w:szCs w:val="21"/>
          <w:lang w:val="ro-RO"/>
        </w:rPr>
        <w:t>-nek a</w:t>
      </w:r>
      <w:r w:rsidRPr="008370BD">
        <w:rPr>
          <w:sz w:val="21"/>
          <w:szCs w:val="21"/>
          <w:lang w:val="ro-RO"/>
        </w:rPr>
        <w:t xml:space="preserve"> társított tükörszáma 544</w:t>
      </w:r>
      <w:r w:rsidR="00834459">
        <w:rPr>
          <w:sz w:val="21"/>
          <w:szCs w:val="21"/>
          <w:lang w:val="ro-RO"/>
        </w:rPr>
        <w:t>5</w:t>
      </w:r>
      <w:r w:rsidRPr="008370BD">
        <w:rPr>
          <w:sz w:val="21"/>
          <w:szCs w:val="21"/>
          <w:lang w:val="ro-RO"/>
        </w:rPr>
        <w:t>, 2</w:t>
      </w:r>
      <w:r w:rsidR="00834459">
        <w:rPr>
          <w:sz w:val="21"/>
          <w:szCs w:val="21"/>
          <w:lang w:val="ro-RO"/>
        </w:rPr>
        <w:t>44</w:t>
      </w:r>
      <w:r w:rsidRPr="008370BD">
        <w:rPr>
          <w:sz w:val="21"/>
          <w:szCs w:val="21"/>
          <w:lang w:val="ro-RO"/>
        </w:rPr>
        <w:t>5</w:t>
      </w:r>
      <w:r w:rsidR="00B5399A">
        <w:rPr>
          <w:sz w:val="21"/>
          <w:szCs w:val="21"/>
          <w:lang w:val="ro-RO"/>
        </w:rPr>
        <w:t>-nek a</w:t>
      </w:r>
      <w:r w:rsidRPr="008370BD">
        <w:rPr>
          <w:sz w:val="21"/>
          <w:szCs w:val="21"/>
          <w:lang w:val="ro-RO"/>
        </w:rPr>
        <w:t xml:space="preserve"> társított tükörszáma 25</w:t>
      </w:r>
      <w:r w:rsidR="00834459">
        <w:rPr>
          <w:sz w:val="21"/>
          <w:szCs w:val="21"/>
          <w:lang w:val="ro-RO"/>
        </w:rPr>
        <w:t>52</w:t>
      </w:r>
      <w:r w:rsidR="00056450" w:rsidRPr="008370BD">
        <w:rPr>
          <w:sz w:val="21"/>
          <w:szCs w:val="21"/>
          <w:lang w:val="ro-RO"/>
        </w:rPr>
        <w:t xml:space="preserve">, </w:t>
      </w:r>
      <w:r w:rsidR="00834459">
        <w:rPr>
          <w:sz w:val="21"/>
          <w:szCs w:val="21"/>
          <w:lang w:val="ro-RO"/>
        </w:rPr>
        <w:t>54</w:t>
      </w:r>
      <w:r w:rsidRPr="008370BD">
        <w:rPr>
          <w:sz w:val="21"/>
          <w:szCs w:val="21"/>
          <w:lang w:val="ro-RO"/>
        </w:rPr>
        <w:t>5</w:t>
      </w:r>
      <w:r w:rsidR="00834459" w:rsidRPr="008370BD">
        <w:rPr>
          <w:sz w:val="21"/>
          <w:szCs w:val="21"/>
          <w:lang w:val="ro-RO"/>
        </w:rPr>
        <w:t>-nek</w:t>
      </w:r>
      <w:r w:rsidRPr="008370BD">
        <w:rPr>
          <w:sz w:val="21"/>
          <w:szCs w:val="21"/>
          <w:lang w:val="ro-RO"/>
        </w:rPr>
        <w:t xml:space="preserve"> 5</w:t>
      </w:r>
      <w:r w:rsidR="00834459">
        <w:rPr>
          <w:sz w:val="21"/>
          <w:szCs w:val="21"/>
          <w:lang w:val="ro-RO"/>
        </w:rPr>
        <w:t>5</w:t>
      </w:r>
      <w:r w:rsidRPr="008370BD">
        <w:rPr>
          <w:sz w:val="21"/>
          <w:szCs w:val="21"/>
          <w:lang w:val="ro-RO"/>
        </w:rPr>
        <w:t xml:space="preserve">5, </w:t>
      </w:r>
      <w:r w:rsidR="00834459" w:rsidRPr="008370BD">
        <w:rPr>
          <w:sz w:val="21"/>
          <w:szCs w:val="21"/>
          <w:lang w:val="ro-RO"/>
        </w:rPr>
        <w:t>39995-nek</w:t>
      </w:r>
      <w:r w:rsidRPr="008370BD">
        <w:rPr>
          <w:sz w:val="21"/>
          <w:szCs w:val="21"/>
          <w:lang w:val="ro-RO"/>
        </w:rPr>
        <w:t xml:space="preserve"> </w:t>
      </w:r>
      <w:r w:rsidR="00834459">
        <w:rPr>
          <w:sz w:val="21"/>
          <w:szCs w:val="21"/>
          <w:lang w:val="ro-RO"/>
        </w:rPr>
        <w:t>40004</w:t>
      </w:r>
      <w:r w:rsidRPr="008370BD">
        <w:rPr>
          <w:sz w:val="21"/>
          <w:szCs w:val="21"/>
          <w:lang w:val="ro-RO"/>
        </w:rPr>
        <w:t>,</w:t>
      </w:r>
      <w:r w:rsidR="00056450" w:rsidRPr="008370BD">
        <w:rPr>
          <w:sz w:val="21"/>
          <w:szCs w:val="21"/>
          <w:lang w:val="ro-RO"/>
        </w:rPr>
        <w:t xml:space="preserve"> </w:t>
      </w:r>
      <w:r w:rsidRPr="008370BD">
        <w:rPr>
          <w:sz w:val="21"/>
          <w:szCs w:val="21"/>
          <w:lang w:val="ro-RO"/>
        </w:rPr>
        <w:t>500-nak</w:t>
      </w:r>
      <w:r w:rsidR="00834459">
        <w:rPr>
          <w:sz w:val="21"/>
          <w:szCs w:val="21"/>
          <w:lang w:val="ro-RO"/>
        </w:rPr>
        <w:t xml:space="preserve"> </w:t>
      </w:r>
      <w:r w:rsidR="00834459" w:rsidRPr="008370BD">
        <w:rPr>
          <w:sz w:val="21"/>
          <w:szCs w:val="21"/>
          <w:lang w:val="ro-RO"/>
        </w:rPr>
        <w:t>505</w:t>
      </w:r>
      <w:r w:rsidR="00D633CF" w:rsidRPr="008370BD">
        <w:rPr>
          <w:sz w:val="21"/>
          <w:szCs w:val="21"/>
          <w:lang w:val="ro-RO"/>
        </w:rPr>
        <w:t>,</w:t>
      </w:r>
      <w:r w:rsidR="00594148" w:rsidRPr="008370BD">
        <w:rPr>
          <w:sz w:val="21"/>
          <w:szCs w:val="21"/>
          <w:lang w:val="ro-RO"/>
        </w:rPr>
        <w:t xml:space="preserve"> </w:t>
      </w:r>
      <w:r w:rsidRPr="008370BD">
        <w:rPr>
          <w:sz w:val="21"/>
          <w:szCs w:val="21"/>
          <w:lang w:val="ro-RO"/>
        </w:rPr>
        <w:t>és 512125-nek</w:t>
      </w:r>
      <w:r w:rsidR="00834459">
        <w:rPr>
          <w:sz w:val="21"/>
          <w:szCs w:val="21"/>
          <w:lang w:val="ro-RO"/>
        </w:rPr>
        <w:t xml:space="preserve"> </w:t>
      </w:r>
      <w:r w:rsidR="00834459" w:rsidRPr="008370BD">
        <w:rPr>
          <w:sz w:val="21"/>
          <w:szCs w:val="21"/>
          <w:lang w:val="ro-RO"/>
        </w:rPr>
        <w:t>512215</w:t>
      </w:r>
      <w:r w:rsidR="00594148" w:rsidRPr="008370BD">
        <w:rPr>
          <w:sz w:val="21"/>
          <w:szCs w:val="21"/>
          <w:lang w:val="ro-RO"/>
        </w:rPr>
        <w:t>.</w:t>
      </w:r>
    </w:p>
    <w:p w:rsidR="008370BD" w:rsidRPr="008370BD" w:rsidRDefault="008370BD">
      <w:pPr>
        <w:jc w:val="both"/>
        <w:rPr>
          <w:b/>
          <w:sz w:val="18"/>
          <w:lang w:val="ro-RO"/>
        </w:rPr>
      </w:pPr>
    </w:p>
    <w:p w:rsidR="00056450" w:rsidRPr="00EE3834" w:rsidRDefault="00EE3834">
      <w:pPr>
        <w:jc w:val="both"/>
        <w:rPr>
          <w:sz w:val="20"/>
          <w:szCs w:val="22"/>
          <w:lang w:val="ro-RO"/>
        </w:rPr>
      </w:pPr>
      <w:r w:rsidRPr="00EE3834">
        <w:rPr>
          <w:b/>
          <w:sz w:val="22"/>
          <w:lang w:val="ro-RO"/>
        </w:rPr>
        <w:t>Követelmények</w:t>
      </w:r>
    </w:p>
    <w:p w:rsidR="00056450" w:rsidRPr="008370BD" w:rsidRDefault="00265BFF">
      <w:pPr>
        <w:pStyle w:val="ProblemStatement"/>
        <w:ind w:firstLine="0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Írjatok egy programot, amely beolvas egy </w:t>
      </w:r>
      <w:r w:rsidRPr="008370BD">
        <w:rPr>
          <w:b/>
          <w:sz w:val="21"/>
          <w:szCs w:val="21"/>
          <w:lang w:val="ro-RO"/>
        </w:rPr>
        <w:t>n</w:t>
      </w:r>
      <w:r w:rsidRPr="008370BD">
        <w:rPr>
          <w:sz w:val="21"/>
          <w:szCs w:val="21"/>
          <w:lang w:val="ro-RO"/>
        </w:rPr>
        <w:t xml:space="preserve"> nem zéró természetes számot, majd egy n természetes számból álló számsort </w:t>
      </w:r>
      <w:r w:rsidR="00937382">
        <w:rPr>
          <w:sz w:val="21"/>
          <w:szCs w:val="21"/>
          <w:lang w:val="hu-HU"/>
        </w:rPr>
        <w:t xml:space="preserve">és </w:t>
      </w:r>
      <w:r w:rsidRPr="008370BD">
        <w:rPr>
          <w:sz w:val="21"/>
          <w:szCs w:val="21"/>
          <w:lang w:val="ro-RO"/>
        </w:rPr>
        <w:t>meghatároz</w:t>
      </w:r>
      <w:r w:rsidR="00937382">
        <w:rPr>
          <w:sz w:val="21"/>
          <w:szCs w:val="21"/>
          <w:lang w:val="ro-RO"/>
        </w:rPr>
        <w:t>z</w:t>
      </w:r>
      <w:r w:rsidR="00012002" w:rsidRPr="008370BD">
        <w:rPr>
          <w:sz w:val="21"/>
          <w:szCs w:val="21"/>
          <w:lang w:val="ro-RO"/>
        </w:rPr>
        <w:t>a</w:t>
      </w:r>
      <w:r w:rsidR="00056450" w:rsidRPr="008370BD">
        <w:rPr>
          <w:sz w:val="21"/>
          <w:szCs w:val="21"/>
          <w:lang w:val="ro-RO"/>
        </w:rPr>
        <w:t>:</w:t>
      </w:r>
    </w:p>
    <w:p w:rsidR="0032062C" w:rsidRPr="008370BD" w:rsidRDefault="00056450">
      <w:pPr>
        <w:pStyle w:val="ProblemStatement"/>
        <w:ind w:firstLine="0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1. </w:t>
      </w:r>
      <w:r w:rsidR="00265BFF" w:rsidRPr="008370BD">
        <w:rPr>
          <w:sz w:val="21"/>
          <w:szCs w:val="21"/>
          <w:lang w:val="ro-RO"/>
        </w:rPr>
        <w:t xml:space="preserve">az </w:t>
      </w:r>
      <w:r w:rsidR="00265BFF" w:rsidRPr="008370BD">
        <w:rPr>
          <w:b/>
          <w:sz w:val="21"/>
          <w:szCs w:val="21"/>
          <w:lang w:val="ro-RO"/>
        </w:rPr>
        <w:t>n</w:t>
      </w:r>
      <w:r w:rsidR="00265BFF" w:rsidRPr="008370BD">
        <w:rPr>
          <w:sz w:val="21"/>
          <w:szCs w:val="21"/>
          <w:lang w:val="ro-RO"/>
        </w:rPr>
        <w:t xml:space="preserve"> szám közül hány szám tükörszám</w:t>
      </w:r>
    </w:p>
    <w:p w:rsidR="00056450" w:rsidRPr="008370BD" w:rsidRDefault="00056450">
      <w:pPr>
        <w:pStyle w:val="ProblemStatement"/>
        <w:ind w:firstLine="0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2. </w:t>
      </w:r>
      <w:r w:rsidR="00265BFF" w:rsidRPr="008370BD">
        <w:rPr>
          <w:sz w:val="21"/>
          <w:szCs w:val="21"/>
          <w:lang w:val="ro-RO"/>
        </w:rPr>
        <w:t xml:space="preserve">az </w:t>
      </w:r>
      <w:r w:rsidR="00265BFF" w:rsidRPr="008370BD">
        <w:rPr>
          <w:b/>
          <w:sz w:val="21"/>
          <w:szCs w:val="21"/>
          <w:lang w:val="ro-RO"/>
        </w:rPr>
        <w:t>n</w:t>
      </w:r>
      <w:r w:rsidR="00265BFF" w:rsidRPr="008370BD">
        <w:rPr>
          <w:sz w:val="21"/>
          <w:szCs w:val="21"/>
          <w:lang w:val="ro-RO"/>
        </w:rPr>
        <w:t xml:space="preserve"> szám közül hány </w:t>
      </w:r>
      <w:r w:rsidR="00C32FAB" w:rsidRPr="008370BD">
        <w:rPr>
          <w:sz w:val="21"/>
          <w:szCs w:val="21"/>
          <w:lang w:val="ro-RO"/>
        </w:rPr>
        <w:t>szá</w:t>
      </w:r>
      <w:r w:rsidR="00265BFF" w:rsidRPr="008370BD">
        <w:rPr>
          <w:sz w:val="21"/>
          <w:szCs w:val="21"/>
          <w:lang w:val="ro-RO"/>
        </w:rPr>
        <w:t>m majdnem tükörszám</w:t>
      </w:r>
    </w:p>
    <w:p w:rsidR="00056450" w:rsidRPr="008370BD" w:rsidRDefault="00056450">
      <w:pPr>
        <w:pStyle w:val="ProblemStatement"/>
        <w:ind w:firstLine="0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3. </w:t>
      </w:r>
      <w:r w:rsidR="00265BFF" w:rsidRPr="008370BD">
        <w:rPr>
          <w:sz w:val="21"/>
          <w:szCs w:val="21"/>
          <w:lang w:val="ro-RO"/>
        </w:rPr>
        <w:t xml:space="preserve">a beolvasott </w:t>
      </w:r>
      <w:r w:rsidR="00265BFF" w:rsidRPr="008370BD">
        <w:rPr>
          <w:b/>
          <w:sz w:val="21"/>
          <w:szCs w:val="21"/>
          <w:lang w:val="ro-RO"/>
        </w:rPr>
        <w:t>n</w:t>
      </w:r>
      <w:r w:rsidR="00937382">
        <w:rPr>
          <w:sz w:val="21"/>
          <w:szCs w:val="21"/>
          <w:lang w:val="ro-RO"/>
        </w:rPr>
        <w:t xml:space="preserve"> szám társított tükörszámai</w:t>
      </w:r>
      <w:r w:rsidR="00265BFF" w:rsidRPr="008370BD">
        <w:rPr>
          <w:sz w:val="21"/>
          <w:szCs w:val="21"/>
          <w:lang w:val="ro-RO"/>
        </w:rPr>
        <w:t>t</w:t>
      </w:r>
      <w:r w:rsidRPr="008370BD">
        <w:rPr>
          <w:sz w:val="21"/>
          <w:szCs w:val="21"/>
          <w:lang w:val="ro-RO"/>
        </w:rPr>
        <w:t>.</w:t>
      </w:r>
    </w:p>
    <w:p w:rsidR="00056450" w:rsidRPr="008370BD" w:rsidRDefault="00056450">
      <w:pPr>
        <w:pStyle w:val="ProblemStatement"/>
        <w:ind w:firstLine="0"/>
        <w:rPr>
          <w:sz w:val="18"/>
          <w:szCs w:val="22"/>
          <w:lang w:val="ro-RO"/>
        </w:rPr>
      </w:pPr>
    </w:p>
    <w:p w:rsidR="00056450" w:rsidRPr="0032062C" w:rsidRDefault="00EE3834">
      <w:pPr>
        <w:jc w:val="both"/>
        <w:rPr>
          <w:sz w:val="22"/>
          <w:szCs w:val="22"/>
          <w:lang w:val="ro-RO"/>
        </w:rPr>
      </w:pPr>
      <w:r w:rsidRPr="00EE3834">
        <w:rPr>
          <w:b/>
          <w:sz w:val="22"/>
          <w:szCs w:val="22"/>
          <w:lang w:val="ro-RO"/>
        </w:rPr>
        <w:t>Bemeneti adatok</w:t>
      </w:r>
    </w:p>
    <w:p w:rsidR="00056450" w:rsidRPr="008370BD" w:rsidRDefault="00766998">
      <w:pPr>
        <w:jc w:val="both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A </w:t>
      </w:r>
      <w:r w:rsidRPr="008370BD">
        <w:rPr>
          <w:b/>
          <w:sz w:val="21"/>
          <w:szCs w:val="21"/>
          <w:lang w:val="ro-RO"/>
        </w:rPr>
        <w:t>palindrom.in</w:t>
      </w:r>
      <w:r w:rsidRPr="008370BD">
        <w:rPr>
          <w:sz w:val="21"/>
          <w:szCs w:val="21"/>
          <w:lang w:val="ro-RO"/>
        </w:rPr>
        <w:t xml:space="preserve"> bemeneti állomány első sorában egy C számot tartalmaz.</w:t>
      </w:r>
      <w:r w:rsidR="00056450" w:rsidRPr="008370BD">
        <w:rPr>
          <w:sz w:val="21"/>
          <w:szCs w:val="21"/>
          <w:lang w:val="ro-RO"/>
        </w:rPr>
        <w:t xml:space="preserve"> </w:t>
      </w:r>
      <w:r w:rsidR="007138EE" w:rsidRPr="008370BD">
        <w:rPr>
          <w:sz w:val="21"/>
          <w:szCs w:val="21"/>
          <w:lang w:val="ro-RO"/>
        </w:rPr>
        <w:t>Az összes teszt esetén a C értéke csak 1, 2 v</w:t>
      </w:r>
      <w:r w:rsidR="00056450" w:rsidRPr="008370BD">
        <w:rPr>
          <w:sz w:val="21"/>
          <w:szCs w:val="21"/>
          <w:lang w:val="ro-RO"/>
        </w:rPr>
        <w:t>a</w:t>
      </w:r>
      <w:r w:rsidR="007138EE" w:rsidRPr="008370BD">
        <w:rPr>
          <w:sz w:val="21"/>
          <w:szCs w:val="21"/>
          <w:lang w:val="ro-RO"/>
        </w:rPr>
        <w:t>gy</w:t>
      </w:r>
      <w:r w:rsidR="00056450" w:rsidRPr="008370BD">
        <w:rPr>
          <w:sz w:val="21"/>
          <w:szCs w:val="21"/>
          <w:lang w:val="ro-RO"/>
        </w:rPr>
        <w:t xml:space="preserve"> 3</w:t>
      </w:r>
      <w:r w:rsidR="007138EE" w:rsidRPr="008370BD">
        <w:rPr>
          <w:sz w:val="21"/>
          <w:szCs w:val="21"/>
          <w:lang w:val="ro-RO"/>
        </w:rPr>
        <w:t xml:space="preserve"> lehet</w:t>
      </w:r>
      <w:r w:rsidR="00056450" w:rsidRPr="008370BD">
        <w:rPr>
          <w:sz w:val="21"/>
          <w:szCs w:val="21"/>
          <w:lang w:val="ro-RO"/>
        </w:rPr>
        <w:t xml:space="preserve">. </w:t>
      </w:r>
      <w:r w:rsidR="007138EE" w:rsidRPr="008370BD">
        <w:rPr>
          <w:sz w:val="21"/>
          <w:szCs w:val="21"/>
          <w:lang w:val="ro-RO"/>
        </w:rPr>
        <w:t>Az állomány második sorában található az</w:t>
      </w:r>
      <w:r w:rsidR="00056450" w:rsidRPr="008370BD">
        <w:rPr>
          <w:sz w:val="21"/>
          <w:szCs w:val="21"/>
          <w:lang w:val="ro-RO"/>
        </w:rPr>
        <w:t xml:space="preserve"> </w:t>
      </w:r>
      <w:r w:rsidR="00056450" w:rsidRPr="008370BD">
        <w:rPr>
          <w:b/>
          <w:bCs/>
          <w:sz w:val="21"/>
          <w:szCs w:val="21"/>
          <w:lang w:val="ro-RO"/>
        </w:rPr>
        <w:t>n</w:t>
      </w:r>
      <w:r w:rsidR="007138EE" w:rsidRPr="008370BD">
        <w:rPr>
          <w:b/>
          <w:bCs/>
          <w:sz w:val="21"/>
          <w:szCs w:val="21"/>
          <w:lang w:val="ro-RO"/>
        </w:rPr>
        <w:t xml:space="preserve"> </w:t>
      </w:r>
      <w:r w:rsidR="007138EE" w:rsidRPr="008370BD">
        <w:rPr>
          <w:bCs/>
          <w:sz w:val="21"/>
          <w:szCs w:val="21"/>
          <w:lang w:val="ro-RO"/>
        </w:rPr>
        <w:t>szám</w:t>
      </w:r>
      <w:r w:rsidR="0032062C" w:rsidRPr="008370BD">
        <w:rPr>
          <w:sz w:val="21"/>
          <w:szCs w:val="21"/>
          <w:lang w:val="ro-RO"/>
        </w:rPr>
        <w:t xml:space="preserve">, </w:t>
      </w:r>
      <w:r w:rsidR="007138EE" w:rsidRPr="008370BD">
        <w:rPr>
          <w:sz w:val="21"/>
          <w:szCs w:val="21"/>
          <w:lang w:val="ro-RO"/>
        </w:rPr>
        <w:t>a harmadik sorában pedig n természetes szám</w:t>
      </w:r>
      <w:r w:rsidR="00E56251">
        <w:rPr>
          <w:sz w:val="21"/>
          <w:szCs w:val="21"/>
          <w:lang w:val="ro-RO"/>
        </w:rPr>
        <w:t xml:space="preserve"> </w:t>
      </w:r>
      <w:r w:rsidR="00EB10F5">
        <w:rPr>
          <w:sz w:val="21"/>
          <w:szCs w:val="21"/>
          <w:lang w:val="ro-RO"/>
        </w:rPr>
        <w:t>t</w:t>
      </w:r>
      <w:r w:rsidR="00E56251">
        <w:rPr>
          <w:sz w:val="21"/>
          <w:szCs w:val="21"/>
          <w:lang w:val="ro-RO"/>
        </w:rPr>
        <w:t>al</w:t>
      </w:r>
      <w:r w:rsidR="00E56251">
        <w:rPr>
          <w:sz w:val="21"/>
          <w:szCs w:val="21"/>
          <w:lang w:val="hu-HU"/>
        </w:rPr>
        <w:t>álható</w:t>
      </w:r>
      <w:r w:rsidR="007138EE" w:rsidRPr="008370BD">
        <w:rPr>
          <w:sz w:val="21"/>
          <w:szCs w:val="21"/>
          <w:lang w:val="ro-RO"/>
        </w:rPr>
        <w:t xml:space="preserve"> egy-egy szóközzel elválasztva</w:t>
      </w:r>
      <w:r w:rsidR="00056450" w:rsidRPr="008370BD">
        <w:rPr>
          <w:sz w:val="21"/>
          <w:szCs w:val="21"/>
          <w:lang w:val="ro-RO"/>
        </w:rPr>
        <w:t>.</w:t>
      </w:r>
    </w:p>
    <w:p w:rsidR="00056450" w:rsidRPr="008370BD" w:rsidRDefault="00056450">
      <w:pPr>
        <w:jc w:val="both"/>
        <w:rPr>
          <w:sz w:val="18"/>
          <w:szCs w:val="22"/>
          <w:lang w:val="ro-RO"/>
        </w:rPr>
      </w:pPr>
    </w:p>
    <w:p w:rsidR="00056450" w:rsidRPr="0032062C" w:rsidRDefault="00EE3834">
      <w:pPr>
        <w:jc w:val="both"/>
        <w:rPr>
          <w:sz w:val="22"/>
          <w:szCs w:val="22"/>
          <w:lang w:val="ro-RO"/>
        </w:rPr>
      </w:pPr>
      <w:r w:rsidRPr="00EE3834">
        <w:rPr>
          <w:b/>
          <w:sz w:val="22"/>
          <w:szCs w:val="22"/>
          <w:lang w:val="ro-RO"/>
        </w:rPr>
        <w:t>Kimeneti adatok</w:t>
      </w:r>
    </w:p>
    <w:p w:rsidR="00056450" w:rsidRPr="008370BD" w:rsidRDefault="00766998">
      <w:pPr>
        <w:pStyle w:val="ProblemStatement"/>
        <w:ind w:firstLine="0"/>
        <w:rPr>
          <w:sz w:val="21"/>
          <w:szCs w:val="21"/>
          <w:lang w:val="ro-RO"/>
        </w:rPr>
      </w:pPr>
      <w:r w:rsidRPr="008370BD">
        <w:rPr>
          <w:color w:val="000000"/>
          <w:sz w:val="21"/>
          <w:szCs w:val="21"/>
          <w:lang w:val="ro-RO"/>
        </w:rPr>
        <w:t xml:space="preserve">A kimeneti </w:t>
      </w:r>
      <w:r w:rsidRPr="008370BD">
        <w:rPr>
          <w:sz w:val="21"/>
          <w:szCs w:val="21"/>
          <w:lang w:val="ro-RO"/>
        </w:rPr>
        <w:t xml:space="preserve">állomány </w:t>
      </w:r>
      <w:r w:rsidR="00056450" w:rsidRPr="008370BD">
        <w:rPr>
          <w:b/>
          <w:sz w:val="21"/>
          <w:szCs w:val="21"/>
          <w:lang w:val="ro-RO"/>
        </w:rPr>
        <w:t>palindrom.out</w:t>
      </w:r>
      <w:r w:rsidR="00056450" w:rsidRPr="008370BD">
        <w:rPr>
          <w:sz w:val="21"/>
          <w:szCs w:val="21"/>
          <w:lang w:val="ro-RO"/>
        </w:rPr>
        <w:t>:</w:t>
      </w:r>
    </w:p>
    <w:p w:rsidR="007138EE" w:rsidRPr="008370BD" w:rsidRDefault="007138EE" w:rsidP="007138EE">
      <w:pPr>
        <w:pStyle w:val="ProblemStatement"/>
        <w:numPr>
          <w:ilvl w:val="0"/>
          <w:numId w:val="2"/>
        </w:numPr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>ha</w:t>
      </w:r>
      <w:r w:rsidR="00056450" w:rsidRPr="008370BD">
        <w:rPr>
          <w:sz w:val="21"/>
          <w:szCs w:val="21"/>
          <w:lang w:val="ro-RO"/>
        </w:rPr>
        <w:t xml:space="preserve"> C=1, </w:t>
      </w:r>
      <w:r w:rsidRPr="008370BD">
        <w:rPr>
          <w:sz w:val="21"/>
          <w:szCs w:val="21"/>
          <w:lang w:val="ro-RO"/>
        </w:rPr>
        <w:t>egy természetes számot fog tartalmazni a számsor tükörszámainak számát</w:t>
      </w:r>
    </w:p>
    <w:p w:rsidR="007138EE" w:rsidRPr="008370BD" w:rsidRDefault="007138EE" w:rsidP="007138EE">
      <w:pPr>
        <w:pStyle w:val="ProblemStatement"/>
        <w:numPr>
          <w:ilvl w:val="0"/>
          <w:numId w:val="2"/>
        </w:numPr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>ha</w:t>
      </w:r>
      <w:r w:rsidR="00056450" w:rsidRPr="008370BD">
        <w:rPr>
          <w:sz w:val="21"/>
          <w:szCs w:val="21"/>
          <w:lang w:val="ro-RO"/>
        </w:rPr>
        <w:t xml:space="preserve"> C=2, </w:t>
      </w:r>
      <w:r w:rsidRPr="008370BD">
        <w:rPr>
          <w:sz w:val="21"/>
          <w:szCs w:val="21"/>
          <w:lang w:val="ro-RO"/>
        </w:rPr>
        <w:t xml:space="preserve">a számsor majdnem tükörszámainak </w:t>
      </w:r>
      <w:r w:rsidR="00EB10F5">
        <w:rPr>
          <w:sz w:val="21"/>
          <w:szCs w:val="21"/>
          <w:lang w:val="ro-RO"/>
        </w:rPr>
        <w:t xml:space="preserve">a </w:t>
      </w:r>
      <w:r w:rsidRPr="008370BD">
        <w:rPr>
          <w:sz w:val="21"/>
          <w:szCs w:val="21"/>
          <w:lang w:val="ro-RO"/>
        </w:rPr>
        <w:t>számát</w:t>
      </w:r>
      <w:r w:rsidR="00EB10F5">
        <w:rPr>
          <w:sz w:val="21"/>
          <w:szCs w:val="21"/>
          <w:lang w:val="ro-RO"/>
        </w:rPr>
        <w:t xml:space="preserve"> fogja tartalmazni</w:t>
      </w:r>
    </w:p>
    <w:p w:rsidR="007138EE" w:rsidRPr="008370BD" w:rsidRDefault="007138EE" w:rsidP="007138EE">
      <w:pPr>
        <w:pStyle w:val="ProblemStatement"/>
        <w:numPr>
          <w:ilvl w:val="0"/>
          <w:numId w:val="2"/>
        </w:numPr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>h</w:t>
      </w:r>
      <w:r w:rsidR="00056450" w:rsidRPr="008370BD">
        <w:rPr>
          <w:sz w:val="21"/>
          <w:szCs w:val="21"/>
          <w:lang w:val="ro-RO"/>
        </w:rPr>
        <w:t xml:space="preserve">a C=3, </w:t>
      </w:r>
      <w:r w:rsidRPr="008370BD">
        <w:rPr>
          <w:sz w:val="21"/>
          <w:szCs w:val="21"/>
          <w:lang w:val="ro-RO"/>
        </w:rPr>
        <w:t xml:space="preserve">a számsor </w:t>
      </w:r>
      <w:r w:rsidRPr="00EB10F5">
        <w:rPr>
          <w:sz w:val="21"/>
          <w:szCs w:val="21"/>
          <w:lang w:val="ro-RO"/>
        </w:rPr>
        <w:t>n</w:t>
      </w:r>
      <w:r w:rsidRPr="008370BD">
        <w:rPr>
          <w:sz w:val="21"/>
          <w:szCs w:val="21"/>
          <w:lang w:val="ro-RO"/>
        </w:rPr>
        <w:t xml:space="preserve"> számának társított tükörszámait fogja tartalmazni egy-egy szóközzel elválasztva</w:t>
      </w:r>
    </w:p>
    <w:p w:rsidR="00056450" w:rsidRPr="008370BD" w:rsidRDefault="00056450" w:rsidP="007138EE">
      <w:pPr>
        <w:pStyle w:val="ProblemStatement"/>
        <w:ind w:firstLine="0"/>
        <w:rPr>
          <w:sz w:val="18"/>
          <w:szCs w:val="22"/>
          <w:lang w:val="ro-RO"/>
        </w:rPr>
      </w:pPr>
    </w:p>
    <w:p w:rsidR="00056450" w:rsidRPr="0032062C" w:rsidRDefault="00EE3834">
      <w:pPr>
        <w:jc w:val="both"/>
        <w:rPr>
          <w:sz w:val="22"/>
          <w:szCs w:val="22"/>
          <w:lang w:val="ro-RO"/>
        </w:rPr>
      </w:pPr>
      <w:r w:rsidRPr="00EE3834">
        <w:rPr>
          <w:b/>
          <w:sz w:val="22"/>
          <w:szCs w:val="22"/>
          <w:lang w:val="ro-RO"/>
        </w:rPr>
        <w:t>Megszorítások</w:t>
      </w:r>
    </w:p>
    <w:p w:rsidR="00056450" w:rsidRPr="008370BD" w:rsidRDefault="00056450">
      <w:pPr>
        <w:pStyle w:val="ProblemStatement"/>
        <w:numPr>
          <w:ilvl w:val="0"/>
          <w:numId w:val="1"/>
        </w:numPr>
        <w:rPr>
          <w:rFonts w:eastAsia="Times New Roman"/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 xml:space="preserve">1 </w:t>
      </w:r>
      <w:r w:rsidRPr="008370BD">
        <w:rPr>
          <w:rFonts w:eastAsia="Times New Roman"/>
          <w:sz w:val="21"/>
          <w:szCs w:val="21"/>
          <w:lang w:val="ro-RO"/>
        </w:rPr>
        <w:t>≤</w:t>
      </w:r>
      <w:r w:rsidRPr="008370BD">
        <w:rPr>
          <w:sz w:val="21"/>
          <w:szCs w:val="21"/>
          <w:lang w:val="ro-RO"/>
        </w:rPr>
        <w:t xml:space="preserve"> </w:t>
      </w:r>
      <w:r w:rsidRPr="008370BD">
        <w:rPr>
          <w:b/>
          <w:bCs/>
          <w:sz w:val="21"/>
          <w:szCs w:val="21"/>
          <w:lang w:val="ro-RO"/>
        </w:rPr>
        <w:t>n</w:t>
      </w:r>
      <w:r w:rsidRPr="008370BD">
        <w:rPr>
          <w:sz w:val="21"/>
          <w:szCs w:val="21"/>
          <w:lang w:val="ro-RO"/>
        </w:rPr>
        <w:t xml:space="preserve"> </w:t>
      </w:r>
      <w:r w:rsidRPr="008370BD">
        <w:rPr>
          <w:rFonts w:eastAsia="Times New Roman"/>
          <w:sz w:val="21"/>
          <w:szCs w:val="21"/>
          <w:lang w:val="ro-RO"/>
        </w:rPr>
        <w:t>≤ 10 000</w:t>
      </w:r>
    </w:p>
    <w:p w:rsidR="00056450" w:rsidRPr="008370BD" w:rsidRDefault="00056450">
      <w:pPr>
        <w:pStyle w:val="ProblemStatement"/>
        <w:numPr>
          <w:ilvl w:val="0"/>
          <w:numId w:val="1"/>
        </w:numPr>
        <w:rPr>
          <w:rFonts w:eastAsia="Times New Roman"/>
          <w:sz w:val="21"/>
          <w:szCs w:val="21"/>
          <w:lang w:val="ro-RO"/>
        </w:rPr>
      </w:pPr>
      <w:r w:rsidRPr="008370BD">
        <w:rPr>
          <w:rFonts w:eastAsia="Times New Roman"/>
          <w:sz w:val="21"/>
          <w:szCs w:val="21"/>
          <w:lang w:val="ro-RO"/>
        </w:rPr>
        <w:t>1 ≤</w:t>
      </w:r>
      <w:r w:rsidRPr="008370BD">
        <w:rPr>
          <w:sz w:val="21"/>
          <w:szCs w:val="21"/>
          <w:lang w:val="ro-RO"/>
        </w:rPr>
        <w:t xml:space="preserve"> </w:t>
      </w:r>
      <w:r w:rsidR="00BA6223" w:rsidRPr="008370BD">
        <w:rPr>
          <w:b/>
          <w:bCs/>
          <w:sz w:val="21"/>
          <w:szCs w:val="21"/>
          <w:lang w:val="ro-RO"/>
        </w:rPr>
        <w:t xml:space="preserve">a számsor számai </w:t>
      </w:r>
      <w:r w:rsidR="0032062C" w:rsidRPr="008370BD">
        <w:rPr>
          <w:sz w:val="21"/>
          <w:szCs w:val="21"/>
          <w:lang w:val="ro-RO"/>
        </w:rPr>
        <w:t xml:space="preserve"> </w:t>
      </w:r>
      <w:r w:rsidRPr="008370BD">
        <w:rPr>
          <w:rFonts w:eastAsia="Times New Roman"/>
          <w:sz w:val="21"/>
          <w:szCs w:val="21"/>
          <w:lang w:val="ro-RO"/>
        </w:rPr>
        <w:t>≤ 2 000 000 000</w:t>
      </w:r>
    </w:p>
    <w:p w:rsidR="00D633CF" w:rsidRPr="008370BD" w:rsidRDefault="00614C30" w:rsidP="00D633CF">
      <w:pPr>
        <w:numPr>
          <w:ilvl w:val="0"/>
          <w:numId w:val="1"/>
        </w:numPr>
        <w:shd w:val="clear" w:color="auto" w:fill="FFFFFF"/>
        <w:suppressAutoHyphens w:val="0"/>
        <w:ind w:left="714" w:hanging="357"/>
        <w:rPr>
          <w:sz w:val="21"/>
          <w:szCs w:val="21"/>
          <w:lang w:val="ro-RO"/>
        </w:rPr>
      </w:pPr>
      <w:r w:rsidRPr="008370BD">
        <w:rPr>
          <w:sz w:val="21"/>
          <w:szCs w:val="21"/>
          <w:lang w:val="ro-RO"/>
        </w:rPr>
        <w:t>Az első követelmény helyes megoldásával 20 pontot, a második követelmény h</w:t>
      </w:r>
      <w:r w:rsidR="009F1312">
        <w:rPr>
          <w:sz w:val="21"/>
          <w:szCs w:val="21"/>
          <w:lang w:val="ro-RO"/>
        </w:rPr>
        <w:t>elyes megoldásával 30 pontot, mí</w:t>
      </w:r>
      <w:r w:rsidRPr="008370BD">
        <w:rPr>
          <w:sz w:val="21"/>
          <w:szCs w:val="21"/>
          <w:lang w:val="ro-RO"/>
        </w:rPr>
        <w:t>g a harmadik követelmény helyes megoldásával 50 pontot lehet elérni</w:t>
      </w:r>
      <w:r w:rsidR="00D633CF" w:rsidRPr="008370BD">
        <w:rPr>
          <w:sz w:val="21"/>
          <w:szCs w:val="21"/>
          <w:lang w:val="ro-RO"/>
        </w:rPr>
        <w:t>.</w:t>
      </w:r>
    </w:p>
    <w:p w:rsidR="00D633CF" w:rsidRPr="008370BD" w:rsidRDefault="00D633CF" w:rsidP="008370BD">
      <w:pPr>
        <w:shd w:val="clear" w:color="auto" w:fill="FFFFFF"/>
        <w:suppressAutoHyphens w:val="0"/>
        <w:rPr>
          <w:sz w:val="18"/>
          <w:szCs w:val="22"/>
          <w:lang w:val="ro-RO"/>
        </w:rPr>
      </w:pPr>
    </w:p>
    <w:p w:rsidR="00056450" w:rsidRDefault="00EE3834" w:rsidP="00D633CF">
      <w:pPr>
        <w:pStyle w:val="ProblemStatement"/>
        <w:ind w:firstLine="0"/>
        <w:rPr>
          <w:b/>
          <w:bCs/>
          <w:szCs w:val="22"/>
          <w:lang w:val="ro-RO"/>
        </w:rPr>
      </w:pPr>
      <w:r>
        <w:rPr>
          <w:b/>
          <w:bCs/>
          <w:szCs w:val="22"/>
          <w:lang w:val="ro-RO"/>
        </w:rPr>
        <w:t>Példák</w:t>
      </w:r>
    </w:p>
    <w:tbl>
      <w:tblPr>
        <w:tblW w:w="10445" w:type="dxa"/>
        <w:tblInd w:w="-15" w:type="dxa"/>
        <w:tblLayout w:type="fixed"/>
        <w:tblLook w:val="0000"/>
      </w:tblPr>
      <w:tblGrid>
        <w:gridCol w:w="4943"/>
        <w:gridCol w:w="5502"/>
      </w:tblGrid>
      <w:tr w:rsidR="0084032C" w:rsidRPr="008370BD" w:rsidTr="0032062C"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shd w:val="clear" w:color="auto" w:fill="auto"/>
          </w:tcPr>
          <w:p w:rsidR="0084032C" w:rsidRPr="008370BD" w:rsidRDefault="0084032C">
            <w:pPr>
              <w:pStyle w:val="ProblemStatement"/>
              <w:ind w:firstLine="0"/>
              <w:rPr>
                <w:b/>
                <w:sz w:val="21"/>
                <w:szCs w:val="21"/>
                <w:lang w:val="ro-RO"/>
              </w:rPr>
            </w:pPr>
            <w:r w:rsidRPr="008370BD">
              <w:rPr>
                <w:b/>
                <w:sz w:val="21"/>
                <w:szCs w:val="21"/>
                <w:lang w:val="ro-RO"/>
              </w:rPr>
              <w:t>palindrom.in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:rsidR="0084032C" w:rsidRPr="008370BD" w:rsidRDefault="0084032C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b/>
                <w:sz w:val="21"/>
                <w:szCs w:val="21"/>
                <w:lang w:val="ro-RO"/>
              </w:rPr>
              <w:t>palindrom.out</w:t>
            </w:r>
          </w:p>
        </w:tc>
      </w:tr>
      <w:tr w:rsidR="0084032C" w:rsidRPr="008370BD" w:rsidTr="0032062C">
        <w:tc>
          <w:tcPr>
            <w:tcW w:w="494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1</w:t>
            </w:r>
          </w:p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7</w:t>
            </w:r>
          </w:p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 xml:space="preserve">1221 </w:t>
            </w:r>
            <w:r w:rsidRPr="008370BD">
              <w:rPr>
                <w:bCs/>
                <w:sz w:val="21"/>
                <w:szCs w:val="21"/>
                <w:lang w:val="ro-RO"/>
              </w:rPr>
              <w:t>5</w:t>
            </w:r>
            <w:r w:rsidRPr="008370BD">
              <w:rPr>
                <w:sz w:val="21"/>
                <w:szCs w:val="21"/>
                <w:lang w:val="ro-RO"/>
              </w:rPr>
              <w:t>0</w:t>
            </w:r>
            <w:r w:rsidRPr="008370BD">
              <w:rPr>
                <w:bCs/>
                <w:sz w:val="21"/>
                <w:szCs w:val="21"/>
                <w:lang w:val="ro-RO"/>
              </w:rPr>
              <w:t>0</w:t>
            </w:r>
            <w:r w:rsidRPr="008370BD">
              <w:rPr>
                <w:sz w:val="21"/>
                <w:szCs w:val="21"/>
                <w:lang w:val="ro-RO"/>
              </w:rPr>
              <w:t xml:space="preserve"> 53635 505 7 4004 1410 </w:t>
            </w:r>
          </w:p>
        </w:tc>
        <w:tc>
          <w:tcPr>
            <w:tcW w:w="550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5</w:t>
            </w:r>
          </w:p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</w:p>
        </w:tc>
      </w:tr>
      <w:tr w:rsidR="0084032C" w:rsidRPr="008370BD" w:rsidTr="0032062C">
        <w:tc>
          <w:tcPr>
            <w:tcW w:w="1044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:rsidR="0084032C" w:rsidRPr="008370BD" w:rsidRDefault="00EE3834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i/>
                <w:sz w:val="21"/>
                <w:szCs w:val="21"/>
                <w:lang w:val="ro-RO"/>
              </w:rPr>
              <w:t>Magyarázat</w:t>
            </w:r>
            <w:r w:rsidR="0084032C" w:rsidRPr="008370BD">
              <w:rPr>
                <w:i/>
                <w:sz w:val="21"/>
                <w:szCs w:val="21"/>
                <w:lang w:val="ro-RO"/>
              </w:rPr>
              <w:t>:</w:t>
            </w:r>
            <w:r w:rsidR="00834459">
              <w:rPr>
                <w:sz w:val="21"/>
                <w:szCs w:val="21"/>
                <w:lang w:val="ro-RO"/>
              </w:rPr>
              <w:t xml:space="preserve"> Az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5 </w:t>
            </w:r>
            <w:r w:rsidR="00834459">
              <w:rPr>
                <w:sz w:val="21"/>
                <w:szCs w:val="21"/>
                <w:lang w:val="ro-RO"/>
              </w:rPr>
              <w:t xml:space="preserve">tükörszám </w:t>
            </w:r>
            <w:r w:rsidR="0084032C" w:rsidRPr="008370BD">
              <w:rPr>
                <w:sz w:val="21"/>
                <w:szCs w:val="21"/>
                <w:lang w:val="ro-RO"/>
              </w:rPr>
              <w:t>1221</w:t>
            </w:r>
            <w:r w:rsidR="00594148" w:rsidRPr="008370BD">
              <w:rPr>
                <w:sz w:val="21"/>
                <w:szCs w:val="21"/>
                <w:lang w:val="ro-RO"/>
              </w:rPr>
              <w:t>,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53635</w:t>
            </w:r>
            <w:r w:rsidR="00594148" w:rsidRPr="008370BD">
              <w:rPr>
                <w:sz w:val="21"/>
                <w:szCs w:val="21"/>
                <w:lang w:val="ro-RO"/>
              </w:rPr>
              <w:t>,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505</w:t>
            </w:r>
            <w:r w:rsidR="00594148" w:rsidRPr="008370BD">
              <w:rPr>
                <w:sz w:val="21"/>
                <w:szCs w:val="21"/>
                <w:lang w:val="ro-RO"/>
              </w:rPr>
              <w:t>,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7</w:t>
            </w:r>
            <w:r w:rsidR="00834459">
              <w:rPr>
                <w:sz w:val="21"/>
                <w:szCs w:val="21"/>
                <w:lang w:val="ro-RO"/>
              </w:rPr>
              <w:t xml:space="preserve"> és</w:t>
            </w:r>
            <w:r w:rsidR="00594148" w:rsidRPr="008370BD">
              <w:rPr>
                <w:sz w:val="21"/>
                <w:szCs w:val="21"/>
                <w:lang w:val="ro-RO"/>
              </w:rPr>
              <w:t xml:space="preserve"> 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4004 </w:t>
            </w:r>
          </w:p>
          <w:p w:rsidR="0084032C" w:rsidRPr="008370BD" w:rsidRDefault="008370BD" w:rsidP="008370BD">
            <w:pPr>
              <w:pStyle w:val="ProblemStatement"/>
              <w:ind w:firstLine="0"/>
              <w:rPr>
                <w:i/>
                <w:sz w:val="21"/>
                <w:szCs w:val="21"/>
                <w:lang w:val="ro-RO"/>
              </w:rPr>
            </w:pPr>
            <w:r>
              <w:rPr>
                <w:i/>
                <w:sz w:val="21"/>
                <w:szCs w:val="21"/>
                <w:lang w:val="ro-RO"/>
              </w:rPr>
              <w:t>(C értéke</w:t>
            </w:r>
            <w:r w:rsidR="0084032C" w:rsidRPr="008370BD">
              <w:rPr>
                <w:i/>
                <w:sz w:val="21"/>
                <w:szCs w:val="21"/>
                <w:lang w:val="ro-RO"/>
              </w:rPr>
              <w:t xml:space="preserve"> 1, </w:t>
            </w:r>
            <w:r>
              <w:rPr>
                <w:i/>
                <w:sz w:val="21"/>
                <w:szCs w:val="21"/>
                <w:lang w:val="ro-RO"/>
              </w:rPr>
              <w:t xml:space="preserve">csak az első </w:t>
            </w:r>
            <w:r w:rsidRPr="008370BD">
              <w:rPr>
                <w:i/>
                <w:sz w:val="21"/>
                <w:szCs w:val="21"/>
                <w:lang w:val="ro-RO"/>
              </w:rPr>
              <w:t>követelmény</w:t>
            </w:r>
            <w:r>
              <w:rPr>
                <w:i/>
                <w:sz w:val="21"/>
                <w:szCs w:val="21"/>
                <w:lang w:val="ro-RO"/>
              </w:rPr>
              <w:t>t</w:t>
            </w:r>
            <w:r w:rsidRPr="008370BD">
              <w:rPr>
                <w:i/>
                <w:sz w:val="21"/>
                <w:szCs w:val="21"/>
                <w:lang w:val="ro-RO"/>
              </w:rPr>
              <w:t xml:space="preserve"> </w:t>
            </w:r>
            <w:r>
              <w:rPr>
                <w:i/>
                <w:sz w:val="21"/>
                <w:szCs w:val="21"/>
                <w:lang w:val="ro-RO"/>
              </w:rPr>
              <w:t>kell megoldani</w:t>
            </w:r>
            <w:r w:rsidR="0084032C" w:rsidRPr="008370BD">
              <w:rPr>
                <w:i/>
                <w:sz w:val="21"/>
                <w:szCs w:val="21"/>
                <w:lang w:val="ro-RO"/>
              </w:rPr>
              <w:t>)</w:t>
            </w:r>
          </w:p>
        </w:tc>
      </w:tr>
      <w:tr w:rsidR="0084032C" w:rsidRPr="008370BD" w:rsidTr="0032062C">
        <w:tc>
          <w:tcPr>
            <w:tcW w:w="4943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4032C" w:rsidRPr="008370BD" w:rsidRDefault="0084032C">
            <w:pPr>
              <w:tabs>
                <w:tab w:val="right" w:pos="10080"/>
              </w:tabs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2</w:t>
            </w:r>
          </w:p>
          <w:p w:rsidR="0084032C" w:rsidRPr="008370BD" w:rsidRDefault="0084032C">
            <w:pPr>
              <w:tabs>
                <w:tab w:val="right" w:pos="10080"/>
              </w:tabs>
              <w:rPr>
                <w:bCs/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4</w:t>
            </w:r>
          </w:p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bCs/>
                <w:sz w:val="21"/>
                <w:szCs w:val="21"/>
                <w:lang w:val="ro-RO"/>
              </w:rPr>
              <w:t>5</w:t>
            </w:r>
            <w:r w:rsidRPr="008370BD">
              <w:rPr>
                <w:sz w:val="21"/>
                <w:szCs w:val="21"/>
                <w:lang w:val="ro-RO"/>
              </w:rPr>
              <w:t>44</w:t>
            </w:r>
            <w:r w:rsidRPr="008370BD">
              <w:rPr>
                <w:bCs/>
                <w:sz w:val="21"/>
                <w:szCs w:val="21"/>
                <w:lang w:val="ro-RO"/>
              </w:rPr>
              <w:t>2</w:t>
            </w:r>
            <w:r w:rsidRPr="008370BD">
              <w:rPr>
                <w:sz w:val="21"/>
                <w:szCs w:val="21"/>
                <w:lang w:val="ro-RO"/>
              </w:rPr>
              <w:t xml:space="preserve"> </w:t>
            </w:r>
            <w:r w:rsidRPr="008370BD">
              <w:rPr>
                <w:bCs/>
                <w:sz w:val="21"/>
                <w:szCs w:val="21"/>
                <w:lang w:val="ro-RO"/>
              </w:rPr>
              <w:t>2</w:t>
            </w:r>
            <w:r w:rsidRPr="008370BD">
              <w:rPr>
                <w:sz w:val="21"/>
                <w:szCs w:val="21"/>
                <w:lang w:val="ro-RO"/>
              </w:rPr>
              <w:t>44</w:t>
            </w:r>
            <w:r w:rsidRPr="008370BD">
              <w:rPr>
                <w:bCs/>
                <w:sz w:val="21"/>
                <w:szCs w:val="21"/>
                <w:lang w:val="ro-RO"/>
              </w:rPr>
              <w:t>5</w:t>
            </w:r>
            <w:r w:rsidRPr="008370BD">
              <w:rPr>
                <w:sz w:val="21"/>
                <w:szCs w:val="21"/>
                <w:lang w:val="ro-RO"/>
              </w:rPr>
              <w:t xml:space="preserve"> 545 </w:t>
            </w:r>
            <w:r w:rsidRPr="008370BD">
              <w:rPr>
                <w:bCs/>
                <w:sz w:val="21"/>
                <w:szCs w:val="21"/>
                <w:lang w:val="ro-RO"/>
              </w:rPr>
              <w:t>3</w:t>
            </w:r>
            <w:r w:rsidRPr="008370BD">
              <w:rPr>
                <w:sz w:val="21"/>
                <w:szCs w:val="21"/>
                <w:lang w:val="ro-RO"/>
              </w:rPr>
              <w:t>999</w:t>
            </w:r>
            <w:r w:rsidRPr="008370BD">
              <w:rPr>
                <w:bCs/>
                <w:sz w:val="21"/>
                <w:szCs w:val="21"/>
                <w:lang w:val="ro-RO"/>
              </w:rPr>
              <w:t>5</w:t>
            </w:r>
          </w:p>
        </w:tc>
        <w:tc>
          <w:tcPr>
            <w:tcW w:w="5502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3</w:t>
            </w:r>
          </w:p>
          <w:p w:rsidR="0084032C" w:rsidRPr="008370BD" w:rsidRDefault="008403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</w:p>
        </w:tc>
      </w:tr>
      <w:tr w:rsidR="0084032C" w:rsidRPr="008370BD" w:rsidTr="0032062C">
        <w:tc>
          <w:tcPr>
            <w:tcW w:w="10445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:rsidR="0084032C" w:rsidRPr="008370BD" w:rsidRDefault="00EE3834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i/>
                <w:sz w:val="21"/>
                <w:szCs w:val="21"/>
                <w:lang w:val="ro-RO"/>
              </w:rPr>
              <w:t>Magyarázat</w:t>
            </w:r>
            <w:r w:rsidR="0084032C" w:rsidRPr="008370BD">
              <w:rPr>
                <w:i/>
                <w:sz w:val="21"/>
                <w:szCs w:val="21"/>
                <w:lang w:val="ro-RO"/>
              </w:rPr>
              <w:t>: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</w:t>
            </w:r>
            <w:r w:rsidR="00834459">
              <w:rPr>
                <w:sz w:val="21"/>
                <w:szCs w:val="21"/>
                <w:lang w:val="ro-RO"/>
              </w:rPr>
              <w:t>A 3</w:t>
            </w:r>
            <w:r w:rsidR="00834459" w:rsidRPr="008370BD">
              <w:rPr>
                <w:sz w:val="21"/>
                <w:szCs w:val="21"/>
                <w:lang w:val="ro-RO"/>
              </w:rPr>
              <w:t xml:space="preserve"> </w:t>
            </w:r>
            <w:r w:rsidR="00834459">
              <w:rPr>
                <w:sz w:val="21"/>
                <w:szCs w:val="21"/>
                <w:lang w:val="ro-RO"/>
              </w:rPr>
              <w:t xml:space="preserve">majdnem tükörszám </w:t>
            </w:r>
            <w:r w:rsidR="0084032C" w:rsidRPr="008370BD">
              <w:rPr>
                <w:sz w:val="21"/>
                <w:szCs w:val="21"/>
                <w:lang w:val="ro-RO"/>
              </w:rPr>
              <w:t>5442</w:t>
            </w:r>
            <w:r w:rsidR="00594148" w:rsidRPr="008370BD">
              <w:rPr>
                <w:sz w:val="21"/>
                <w:szCs w:val="21"/>
                <w:lang w:val="ro-RO"/>
              </w:rPr>
              <w:t>,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2445 </w:t>
            </w:r>
            <w:r w:rsidR="00834459">
              <w:rPr>
                <w:sz w:val="21"/>
                <w:szCs w:val="21"/>
                <w:lang w:val="ro-RO"/>
              </w:rPr>
              <w:t>és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39995 </w:t>
            </w:r>
          </w:p>
          <w:p w:rsidR="0084032C" w:rsidRPr="008370BD" w:rsidRDefault="0084032C" w:rsidP="00E75E5A">
            <w:pPr>
              <w:pStyle w:val="ProblemStatement"/>
              <w:ind w:firstLine="0"/>
              <w:rPr>
                <w:i/>
                <w:sz w:val="21"/>
                <w:szCs w:val="21"/>
                <w:lang w:val="ro-RO"/>
              </w:rPr>
            </w:pPr>
            <w:r w:rsidRPr="008370BD">
              <w:rPr>
                <w:i/>
                <w:sz w:val="21"/>
                <w:szCs w:val="21"/>
                <w:lang w:val="ro-RO"/>
              </w:rPr>
              <w:t xml:space="preserve">(C </w:t>
            </w:r>
            <w:r w:rsidR="00E75E5A">
              <w:rPr>
                <w:i/>
                <w:sz w:val="21"/>
                <w:szCs w:val="21"/>
                <w:lang w:val="ro-RO"/>
              </w:rPr>
              <w:t>értéke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 xml:space="preserve"> </w:t>
            </w:r>
            <w:r w:rsidR="00E75E5A">
              <w:rPr>
                <w:i/>
                <w:sz w:val="21"/>
                <w:szCs w:val="21"/>
                <w:lang w:val="ro-RO"/>
              </w:rPr>
              <w:t>2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 xml:space="preserve">, </w:t>
            </w:r>
            <w:r w:rsidR="00E75E5A">
              <w:rPr>
                <w:i/>
                <w:sz w:val="21"/>
                <w:szCs w:val="21"/>
                <w:lang w:val="ro-RO"/>
              </w:rPr>
              <w:t xml:space="preserve">csak a második 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>követelmény</w:t>
            </w:r>
            <w:r w:rsidR="00E75E5A">
              <w:rPr>
                <w:i/>
                <w:sz w:val="21"/>
                <w:szCs w:val="21"/>
                <w:lang w:val="ro-RO"/>
              </w:rPr>
              <w:t>t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 xml:space="preserve"> </w:t>
            </w:r>
            <w:r w:rsidR="00E75E5A">
              <w:rPr>
                <w:i/>
                <w:sz w:val="21"/>
                <w:szCs w:val="21"/>
                <w:lang w:val="ro-RO"/>
              </w:rPr>
              <w:t>kell megoldani</w:t>
            </w:r>
            <w:r w:rsidRPr="008370BD">
              <w:rPr>
                <w:i/>
                <w:sz w:val="21"/>
                <w:szCs w:val="21"/>
                <w:lang w:val="ro-RO"/>
              </w:rPr>
              <w:t>)</w:t>
            </w:r>
          </w:p>
        </w:tc>
      </w:tr>
      <w:tr w:rsidR="00594148" w:rsidRPr="008370BD" w:rsidTr="0032062C">
        <w:tc>
          <w:tcPr>
            <w:tcW w:w="4943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94148" w:rsidRPr="008370BD" w:rsidRDefault="00594148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3</w:t>
            </w:r>
          </w:p>
          <w:p w:rsidR="00594148" w:rsidRPr="008370BD" w:rsidRDefault="00594148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11</w:t>
            </w:r>
          </w:p>
          <w:p w:rsidR="00594148" w:rsidRPr="008370BD" w:rsidRDefault="00594148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6 1411 2444 1221 505 1220 53625 14 4014 1410 22</w:t>
            </w:r>
          </w:p>
        </w:tc>
        <w:tc>
          <w:tcPr>
            <w:tcW w:w="5502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94148" w:rsidRPr="008370BD" w:rsidRDefault="00594148" w:rsidP="0032062C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sz w:val="21"/>
                <w:szCs w:val="21"/>
                <w:lang w:val="ro-RO"/>
              </w:rPr>
              <w:t>7 1441 2552 1331 515 1221 53635 22 4114 1441 33</w:t>
            </w:r>
          </w:p>
        </w:tc>
      </w:tr>
      <w:tr w:rsidR="0084032C" w:rsidRPr="008370BD" w:rsidTr="0032062C">
        <w:tc>
          <w:tcPr>
            <w:tcW w:w="10445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:rsidR="0084032C" w:rsidRPr="008370BD" w:rsidRDefault="00EE3834">
            <w:pPr>
              <w:pStyle w:val="ProblemStatement"/>
              <w:ind w:firstLine="0"/>
              <w:rPr>
                <w:sz w:val="21"/>
                <w:szCs w:val="21"/>
                <w:lang w:val="ro-RO"/>
              </w:rPr>
            </w:pPr>
            <w:r w:rsidRPr="008370BD">
              <w:rPr>
                <w:i/>
                <w:sz w:val="21"/>
                <w:szCs w:val="21"/>
                <w:lang w:val="ro-RO"/>
              </w:rPr>
              <w:t>Magyarázat</w:t>
            </w:r>
            <w:r w:rsidR="0084032C" w:rsidRPr="008370BD">
              <w:rPr>
                <w:i/>
                <w:sz w:val="21"/>
                <w:szCs w:val="21"/>
                <w:lang w:val="ro-RO"/>
              </w:rPr>
              <w:t>: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</w:t>
            </w:r>
            <w:r w:rsidR="00B5399A">
              <w:rPr>
                <w:sz w:val="21"/>
                <w:szCs w:val="21"/>
                <w:lang w:val="ro-RO"/>
              </w:rPr>
              <w:t>6-nak a</w:t>
            </w:r>
            <w:r w:rsidR="00B5399A" w:rsidRPr="008370BD">
              <w:rPr>
                <w:sz w:val="21"/>
                <w:szCs w:val="21"/>
                <w:lang w:val="ro-RO"/>
              </w:rPr>
              <w:t xml:space="preserve"> társított tükörszáma </w:t>
            </w:r>
            <w:r w:rsidR="00B5399A">
              <w:rPr>
                <w:sz w:val="21"/>
                <w:szCs w:val="21"/>
                <w:lang w:val="ro-RO"/>
              </w:rPr>
              <w:t xml:space="preserve">7, </w:t>
            </w:r>
            <w:r w:rsidR="0084032C" w:rsidRPr="008370BD">
              <w:rPr>
                <w:bCs/>
                <w:sz w:val="21"/>
                <w:szCs w:val="21"/>
                <w:lang w:val="ro-RO"/>
              </w:rPr>
              <w:t>1</w:t>
            </w:r>
            <w:r w:rsidR="0084032C" w:rsidRPr="008370BD">
              <w:rPr>
                <w:sz w:val="21"/>
                <w:szCs w:val="21"/>
                <w:lang w:val="ro-RO"/>
              </w:rPr>
              <w:t>41</w:t>
            </w:r>
            <w:r w:rsidR="0084032C" w:rsidRPr="008370BD">
              <w:rPr>
                <w:bCs/>
                <w:sz w:val="21"/>
                <w:szCs w:val="21"/>
                <w:lang w:val="ro-RO"/>
              </w:rPr>
              <w:t>1</w:t>
            </w:r>
            <w:r w:rsidR="00B5399A">
              <w:rPr>
                <w:bCs/>
                <w:sz w:val="21"/>
                <w:szCs w:val="21"/>
                <w:lang w:val="ro-RO"/>
              </w:rPr>
              <w:t>-nek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 </w:t>
            </w:r>
            <w:r w:rsidR="0084032C" w:rsidRPr="008370BD">
              <w:rPr>
                <w:bCs/>
                <w:sz w:val="21"/>
                <w:szCs w:val="21"/>
                <w:lang w:val="ro-RO"/>
              </w:rPr>
              <w:t>1</w:t>
            </w:r>
            <w:r w:rsidR="0084032C" w:rsidRPr="008370BD">
              <w:rPr>
                <w:sz w:val="21"/>
                <w:szCs w:val="21"/>
                <w:lang w:val="ro-RO"/>
              </w:rPr>
              <w:t>44</w:t>
            </w:r>
            <w:r w:rsidR="0084032C" w:rsidRPr="008370BD">
              <w:rPr>
                <w:bCs/>
                <w:sz w:val="21"/>
                <w:szCs w:val="21"/>
                <w:lang w:val="ro-RO"/>
              </w:rPr>
              <w:t>1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, </w:t>
            </w:r>
            <w:r w:rsidR="00D633CF" w:rsidRPr="008370BD">
              <w:rPr>
                <w:sz w:val="21"/>
                <w:szCs w:val="21"/>
                <w:lang w:val="ro-RO"/>
              </w:rPr>
              <w:t>2444</w:t>
            </w:r>
            <w:r w:rsidR="00B5399A">
              <w:rPr>
                <w:sz w:val="21"/>
                <w:szCs w:val="21"/>
                <w:lang w:val="ro-RO"/>
              </w:rPr>
              <w:t>-nek</w:t>
            </w:r>
            <w:r w:rsidR="00D633CF" w:rsidRPr="008370BD">
              <w:rPr>
                <w:sz w:val="21"/>
                <w:szCs w:val="21"/>
                <w:lang w:val="ro-RO"/>
              </w:rPr>
              <w:t xml:space="preserve"> 2552 </w:t>
            </w:r>
            <w:r w:rsidR="00B5399A">
              <w:rPr>
                <w:sz w:val="21"/>
                <w:szCs w:val="21"/>
                <w:lang w:val="ro-RO"/>
              </w:rPr>
              <w:t>stb</w:t>
            </w:r>
            <w:r w:rsidR="0084032C" w:rsidRPr="008370BD">
              <w:rPr>
                <w:sz w:val="21"/>
                <w:szCs w:val="21"/>
                <w:lang w:val="ro-RO"/>
              </w:rPr>
              <w:t xml:space="preserve">. </w:t>
            </w:r>
          </w:p>
          <w:p w:rsidR="0084032C" w:rsidRPr="008370BD" w:rsidRDefault="0084032C" w:rsidP="00E75E5A">
            <w:pPr>
              <w:pStyle w:val="ProblemStatement"/>
              <w:ind w:firstLine="0"/>
              <w:rPr>
                <w:i/>
                <w:sz w:val="21"/>
                <w:szCs w:val="21"/>
                <w:lang w:val="ro-RO"/>
              </w:rPr>
            </w:pPr>
            <w:r w:rsidRPr="008370BD">
              <w:rPr>
                <w:i/>
                <w:sz w:val="21"/>
                <w:szCs w:val="21"/>
                <w:lang w:val="ro-RO"/>
              </w:rPr>
              <w:t xml:space="preserve">(C </w:t>
            </w:r>
            <w:r w:rsidR="00E75E5A">
              <w:rPr>
                <w:i/>
                <w:sz w:val="21"/>
                <w:szCs w:val="21"/>
                <w:lang w:val="ro-RO"/>
              </w:rPr>
              <w:t>értéke 3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 xml:space="preserve">, </w:t>
            </w:r>
            <w:r w:rsidR="00E75E5A">
              <w:rPr>
                <w:i/>
                <w:sz w:val="21"/>
                <w:szCs w:val="21"/>
                <w:lang w:val="ro-RO"/>
              </w:rPr>
              <w:t xml:space="preserve">csak a harmadik 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>követelmény</w:t>
            </w:r>
            <w:r w:rsidR="00E75E5A">
              <w:rPr>
                <w:i/>
                <w:sz w:val="21"/>
                <w:szCs w:val="21"/>
                <w:lang w:val="ro-RO"/>
              </w:rPr>
              <w:t>t</w:t>
            </w:r>
            <w:r w:rsidR="00E75E5A" w:rsidRPr="008370BD">
              <w:rPr>
                <w:i/>
                <w:sz w:val="21"/>
                <w:szCs w:val="21"/>
                <w:lang w:val="ro-RO"/>
              </w:rPr>
              <w:t xml:space="preserve"> </w:t>
            </w:r>
            <w:r w:rsidR="00E75E5A">
              <w:rPr>
                <w:i/>
                <w:sz w:val="21"/>
                <w:szCs w:val="21"/>
                <w:lang w:val="ro-RO"/>
              </w:rPr>
              <w:t>kell megoldani</w:t>
            </w:r>
            <w:r w:rsidRPr="008370BD">
              <w:rPr>
                <w:i/>
                <w:sz w:val="21"/>
                <w:szCs w:val="21"/>
                <w:lang w:val="ro-RO"/>
              </w:rPr>
              <w:t>)</w:t>
            </w:r>
          </w:p>
        </w:tc>
      </w:tr>
    </w:tbl>
    <w:p w:rsidR="00056450" w:rsidRPr="0032062C" w:rsidRDefault="00056450">
      <w:pPr>
        <w:rPr>
          <w:b/>
          <w:sz w:val="22"/>
          <w:szCs w:val="22"/>
          <w:lang w:val="ro-RO"/>
        </w:rPr>
      </w:pPr>
    </w:p>
    <w:p w:rsidR="00056450" w:rsidRPr="0032062C" w:rsidRDefault="007270D8">
      <w:pPr>
        <w:rPr>
          <w:b/>
          <w:bCs/>
          <w:sz w:val="22"/>
          <w:szCs w:val="22"/>
          <w:lang w:val="ro-RO"/>
        </w:rPr>
      </w:pPr>
      <w:r w:rsidRPr="007270D8">
        <w:rPr>
          <w:b/>
          <w:sz w:val="22"/>
          <w:szCs w:val="22"/>
          <w:lang w:val="ro-RO"/>
        </w:rPr>
        <w:t>Maximális futási idő/teszt</w:t>
      </w:r>
      <w:r w:rsidR="00056450" w:rsidRPr="0032062C">
        <w:rPr>
          <w:b/>
          <w:sz w:val="22"/>
          <w:szCs w:val="22"/>
          <w:lang w:val="ro-RO"/>
        </w:rPr>
        <w:t>: 0.</w:t>
      </w:r>
      <w:r w:rsidR="006C3398">
        <w:rPr>
          <w:b/>
          <w:sz w:val="22"/>
          <w:szCs w:val="22"/>
          <w:lang w:val="ro-RO"/>
        </w:rPr>
        <w:t xml:space="preserve">5 </w:t>
      </w:r>
      <w:r w:rsidRPr="007270D8">
        <w:rPr>
          <w:b/>
          <w:sz w:val="22"/>
          <w:szCs w:val="22"/>
          <w:lang w:val="ro-RO"/>
        </w:rPr>
        <w:t>másodperc</w:t>
      </w:r>
    </w:p>
    <w:p w:rsidR="00056450" w:rsidRPr="0032062C" w:rsidRDefault="007270D8">
      <w:pPr>
        <w:rPr>
          <w:b/>
          <w:sz w:val="22"/>
          <w:szCs w:val="22"/>
          <w:lang w:val="ro-RO"/>
        </w:rPr>
      </w:pPr>
      <w:r w:rsidRPr="007270D8">
        <w:rPr>
          <w:b/>
          <w:bCs/>
          <w:sz w:val="22"/>
          <w:szCs w:val="22"/>
          <w:lang w:val="ro-RO"/>
        </w:rPr>
        <w:t>Rendelkezésre álló memória</w:t>
      </w:r>
      <w:r w:rsidR="00056450" w:rsidRPr="0032062C">
        <w:rPr>
          <w:b/>
          <w:sz w:val="22"/>
          <w:szCs w:val="22"/>
          <w:lang w:val="ro-RO"/>
        </w:rPr>
        <w:t>: 32MB</w:t>
      </w:r>
    </w:p>
    <w:p w:rsidR="00056450" w:rsidRPr="0032062C" w:rsidRDefault="007270D8">
      <w:pPr>
        <w:rPr>
          <w:sz w:val="22"/>
          <w:szCs w:val="22"/>
        </w:rPr>
      </w:pPr>
      <w:r w:rsidRPr="007270D8">
        <w:rPr>
          <w:b/>
          <w:sz w:val="22"/>
          <w:szCs w:val="22"/>
          <w:lang w:val="ro-RO"/>
        </w:rPr>
        <w:t>A forráskód maximális mérete</w:t>
      </w:r>
      <w:r w:rsidR="00056450" w:rsidRPr="0032062C">
        <w:rPr>
          <w:b/>
          <w:sz w:val="22"/>
          <w:szCs w:val="22"/>
          <w:lang w:val="ro-RO"/>
        </w:rPr>
        <w:t>: 15KB</w:t>
      </w:r>
    </w:p>
    <w:sectPr w:rsidR="00056450" w:rsidRPr="0032062C" w:rsidSect="007A67D1">
      <w:headerReference w:type="default" r:id="rId8"/>
      <w:pgSz w:w="11906" w:h="16838"/>
      <w:pgMar w:top="1418" w:right="567" w:bottom="776" w:left="1134" w:header="35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C38" w:rsidRDefault="00B73C38">
      <w:r>
        <w:separator/>
      </w:r>
    </w:p>
  </w:endnote>
  <w:endnote w:type="continuationSeparator" w:id="1">
    <w:p w:rsidR="00B73C38" w:rsidRDefault="00B73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C38" w:rsidRDefault="00B73C38">
      <w:r>
        <w:separator/>
      </w:r>
    </w:p>
  </w:footnote>
  <w:footnote w:type="continuationSeparator" w:id="1">
    <w:p w:rsidR="00B73C38" w:rsidRDefault="00B73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450" w:rsidRDefault="00056450">
    <w:pPr>
      <w:tabs>
        <w:tab w:val="right" w:pos="10260"/>
      </w:tabs>
      <w:rPr>
        <w:b/>
        <w:sz w:val="22"/>
        <w:szCs w:val="22"/>
        <w:lang w:val="ro-RO"/>
      </w:rPr>
    </w:pPr>
    <w:r>
      <w:rPr>
        <w:b/>
        <w:sz w:val="22"/>
        <w:szCs w:val="22"/>
        <w:lang w:val="ro-RO"/>
      </w:rPr>
      <w:t>Ministerul Educaţiei Naționale și Cercetării Științifice</w:t>
    </w:r>
  </w:p>
  <w:p w:rsidR="00056450" w:rsidRDefault="00056450">
    <w:pPr>
      <w:tabs>
        <w:tab w:val="right" w:pos="10065"/>
      </w:tabs>
      <w:rPr>
        <w:b/>
        <w:sz w:val="22"/>
        <w:szCs w:val="22"/>
        <w:lang w:val="ro-RO"/>
      </w:rPr>
    </w:pPr>
    <w:r>
      <w:rPr>
        <w:b/>
        <w:sz w:val="22"/>
        <w:szCs w:val="22"/>
        <w:lang w:val="ro-RO"/>
      </w:rPr>
      <w:t>Olimpiada de Informatică – etapa judeţeană – gimnaziu</w:t>
    </w:r>
    <w:r>
      <w:rPr>
        <w:b/>
        <w:sz w:val="22"/>
        <w:szCs w:val="22"/>
        <w:lang w:val="ro-RO"/>
      </w:rPr>
      <w:tab/>
    </w:r>
    <w:r>
      <w:rPr>
        <w:rFonts w:ascii="Courier New" w:hAnsi="Courier New" w:cs="Courier New"/>
        <w:b/>
        <w:sz w:val="22"/>
        <w:szCs w:val="22"/>
        <w:lang w:val="ro-RO"/>
      </w:rPr>
      <w:t>Clasa a V-a</w:t>
    </w:r>
    <w:r>
      <w:rPr>
        <w:b/>
        <w:sz w:val="22"/>
        <w:szCs w:val="22"/>
        <w:lang w:val="ro-RO"/>
      </w:rPr>
      <w:t xml:space="preserve">                                       </w:t>
    </w:r>
  </w:p>
  <w:p w:rsidR="00056450" w:rsidRPr="00E97550" w:rsidRDefault="00056450">
    <w:pPr>
      <w:tabs>
        <w:tab w:val="right" w:pos="10065"/>
      </w:tabs>
      <w:jc w:val="both"/>
      <w:rPr>
        <w:lang w:val="fr-FR"/>
      </w:rPr>
    </w:pPr>
    <w:r>
      <w:rPr>
        <w:b/>
        <w:sz w:val="22"/>
        <w:szCs w:val="22"/>
        <w:lang w:val="ro-RO"/>
      </w:rPr>
      <w:t>12 martie 2016</w:t>
    </w:r>
    <w:r>
      <w:rPr>
        <w:b/>
        <w:sz w:val="22"/>
        <w:szCs w:val="22"/>
        <w:lang w:val="ro-RO"/>
      </w:rPr>
      <w:tab/>
      <w:t xml:space="preserve">Sursa: </w:t>
    </w:r>
    <w:r>
      <w:rPr>
        <w:rFonts w:ascii="Courier New" w:hAnsi="Courier New" w:cs="Courier New"/>
        <w:b/>
        <w:sz w:val="22"/>
        <w:szCs w:val="22"/>
        <w:lang w:val="ro-RO"/>
      </w:rPr>
      <w:t>ID2.cpp, ID2.c, ID2.pas</w:t>
    </w:r>
  </w:p>
  <w:p w:rsidR="00056450" w:rsidRDefault="009816B6">
    <w:pPr>
      <w:pStyle w:val="Header"/>
      <w:rPr>
        <w:rFonts w:ascii="Courier New" w:hAnsi="Courier New" w:cs="Courier New"/>
        <w:b/>
        <w:sz w:val="22"/>
        <w:szCs w:val="22"/>
        <w:lang w:val="ro-RO" w:eastAsia="en-US"/>
      </w:rPr>
    </w:pPr>
    <w:r w:rsidRPr="009816B6">
      <w:pict>
        <v:line id="_x0000_s2049" style="position:absolute;z-index:-251658752" from="0,3.2pt" to="513pt,3.2pt" strokeweight=".26mm">
          <v:stroke joinstyle="miter" endcap="squar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ro-RO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1DB193C"/>
    <w:multiLevelType w:val="multilevel"/>
    <w:tmpl w:val="B51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B13BF"/>
    <w:multiLevelType w:val="hybridMultilevel"/>
    <w:tmpl w:val="8F36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23AC8"/>
    <w:rsid w:val="00012002"/>
    <w:rsid w:val="00056450"/>
    <w:rsid w:val="00061EFC"/>
    <w:rsid w:val="00177C97"/>
    <w:rsid w:val="001B1285"/>
    <w:rsid w:val="00265BFF"/>
    <w:rsid w:val="002A4D2B"/>
    <w:rsid w:val="0032062C"/>
    <w:rsid w:val="003C6EC6"/>
    <w:rsid w:val="00463044"/>
    <w:rsid w:val="004D736A"/>
    <w:rsid w:val="00511411"/>
    <w:rsid w:val="00594148"/>
    <w:rsid w:val="00614C30"/>
    <w:rsid w:val="00651B39"/>
    <w:rsid w:val="006941BB"/>
    <w:rsid w:val="006C3398"/>
    <w:rsid w:val="007138EE"/>
    <w:rsid w:val="007270D8"/>
    <w:rsid w:val="0075635B"/>
    <w:rsid w:val="00766998"/>
    <w:rsid w:val="007A67D1"/>
    <w:rsid w:val="00815BCE"/>
    <w:rsid w:val="00826F09"/>
    <w:rsid w:val="00834459"/>
    <w:rsid w:val="008370BD"/>
    <w:rsid w:val="0084032C"/>
    <w:rsid w:val="008D7A0F"/>
    <w:rsid w:val="00937382"/>
    <w:rsid w:val="009816B6"/>
    <w:rsid w:val="009F1312"/>
    <w:rsid w:val="00AE2942"/>
    <w:rsid w:val="00B5399A"/>
    <w:rsid w:val="00B57B2F"/>
    <w:rsid w:val="00B73C38"/>
    <w:rsid w:val="00BA6223"/>
    <w:rsid w:val="00BC7C9C"/>
    <w:rsid w:val="00C23AC8"/>
    <w:rsid w:val="00C32FAB"/>
    <w:rsid w:val="00D32A57"/>
    <w:rsid w:val="00D633CF"/>
    <w:rsid w:val="00D87F93"/>
    <w:rsid w:val="00DB2263"/>
    <w:rsid w:val="00E41B4F"/>
    <w:rsid w:val="00E56251"/>
    <w:rsid w:val="00E75E5A"/>
    <w:rsid w:val="00E97550"/>
    <w:rsid w:val="00EB10F5"/>
    <w:rsid w:val="00EE3834"/>
    <w:rsid w:val="00F9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7D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A67D1"/>
    <w:rPr>
      <w:rFonts w:ascii="Symbol" w:hAnsi="Symbol" w:cs="Symbol"/>
      <w:lang w:val="ro-RO"/>
    </w:rPr>
  </w:style>
  <w:style w:type="character" w:customStyle="1" w:styleId="WW8Num3z0">
    <w:name w:val="WW8Num3z0"/>
    <w:rsid w:val="007A67D1"/>
  </w:style>
  <w:style w:type="character" w:customStyle="1" w:styleId="WW8Num1z0">
    <w:name w:val="WW8Num1z0"/>
    <w:rsid w:val="007A67D1"/>
    <w:rPr>
      <w:rFonts w:ascii="Symbol" w:hAnsi="Symbol" w:cs="Symbol"/>
      <w:b/>
      <w:i w:val="0"/>
    </w:rPr>
  </w:style>
  <w:style w:type="character" w:customStyle="1" w:styleId="WW8Num3z1">
    <w:name w:val="WW8Num3z1"/>
    <w:rsid w:val="007A67D1"/>
  </w:style>
  <w:style w:type="character" w:customStyle="1" w:styleId="WW8Num3z2">
    <w:name w:val="WW8Num3z2"/>
    <w:rsid w:val="007A67D1"/>
  </w:style>
  <w:style w:type="character" w:customStyle="1" w:styleId="WW8Num3z3">
    <w:name w:val="WW8Num3z3"/>
    <w:rsid w:val="007A67D1"/>
  </w:style>
  <w:style w:type="character" w:customStyle="1" w:styleId="WW8Num3z4">
    <w:name w:val="WW8Num3z4"/>
    <w:rsid w:val="007A67D1"/>
  </w:style>
  <w:style w:type="character" w:customStyle="1" w:styleId="WW8Num3z5">
    <w:name w:val="WW8Num3z5"/>
    <w:rsid w:val="007A67D1"/>
  </w:style>
  <w:style w:type="character" w:customStyle="1" w:styleId="WW8Num3z6">
    <w:name w:val="WW8Num3z6"/>
    <w:rsid w:val="007A67D1"/>
  </w:style>
  <w:style w:type="character" w:customStyle="1" w:styleId="WW8Num3z7">
    <w:name w:val="WW8Num3z7"/>
    <w:rsid w:val="007A67D1"/>
  </w:style>
  <w:style w:type="character" w:customStyle="1" w:styleId="WW8Num3z8">
    <w:name w:val="WW8Num3z8"/>
    <w:rsid w:val="007A67D1"/>
  </w:style>
  <w:style w:type="character" w:customStyle="1" w:styleId="WW8Num1z1">
    <w:name w:val="WW8Num1z1"/>
    <w:rsid w:val="007A67D1"/>
  </w:style>
  <w:style w:type="character" w:customStyle="1" w:styleId="WW8Num1z2">
    <w:name w:val="WW8Num1z2"/>
    <w:rsid w:val="007A67D1"/>
  </w:style>
  <w:style w:type="character" w:customStyle="1" w:styleId="WW8Num2z1">
    <w:name w:val="WW8Num2z1"/>
    <w:rsid w:val="007A67D1"/>
    <w:rPr>
      <w:rFonts w:ascii="Courier New" w:hAnsi="Courier New" w:cs="Courier New"/>
    </w:rPr>
  </w:style>
  <w:style w:type="character" w:customStyle="1" w:styleId="WW8Num2z2">
    <w:name w:val="WW8Num2z2"/>
    <w:rsid w:val="007A67D1"/>
    <w:rPr>
      <w:rFonts w:ascii="Wingdings" w:hAnsi="Wingdings" w:cs="Wingdings"/>
    </w:rPr>
  </w:style>
  <w:style w:type="character" w:customStyle="1" w:styleId="WW8Num1z3">
    <w:name w:val="WW8Num1z3"/>
    <w:rsid w:val="007A67D1"/>
  </w:style>
  <w:style w:type="character" w:customStyle="1" w:styleId="WW8Num1z4">
    <w:name w:val="WW8Num1z4"/>
    <w:rsid w:val="007A67D1"/>
  </w:style>
  <w:style w:type="character" w:customStyle="1" w:styleId="WW8Num1z5">
    <w:name w:val="WW8Num1z5"/>
    <w:rsid w:val="007A67D1"/>
  </w:style>
  <w:style w:type="character" w:customStyle="1" w:styleId="WW8Num1z6">
    <w:name w:val="WW8Num1z6"/>
    <w:rsid w:val="007A67D1"/>
  </w:style>
  <w:style w:type="character" w:customStyle="1" w:styleId="WW8Num1z7">
    <w:name w:val="WW8Num1z7"/>
    <w:rsid w:val="007A67D1"/>
  </w:style>
  <w:style w:type="character" w:customStyle="1" w:styleId="WW8Num1z8">
    <w:name w:val="WW8Num1z8"/>
    <w:rsid w:val="007A67D1"/>
  </w:style>
  <w:style w:type="character" w:customStyle="1" w:styleId="WW8Num4z0">
    <w:name w:val="WW8Num4z0"/>
    <w:rsid w:val="007A67D1"/>
    <w:rPr>
      <w:rFonts w:ascii="Times New Roman" w:hAnsi="Times New Roman" w:cs="Times New Roman"/>
    </w:rPr>
  </w:style>
  <w:style w:type="character" w:customStyle="1" w:styleId="WW8Num5z0">
    <w:name w:val="WW8Num5z0"/>
    <w:rsid w:val="007A67D1"/>
    <w:rPr>
      <w:rFonts w:ascii="Symbol" w:hAnsi="Symbol" w:cs="Symbol"/>
    </w:rPr>
  </w:style>
  <w:style w:type="character" w:customStyle="1" w:styleId="WW8Num5z1">
    <w:name w:val="WW8Num5z1"/>
    <w:rsid w:val="007A67D1"/>
    <w:rPr>
      <w:rFonts w:ascii="Courier New" w:hAnsi="Courier New" w:cs="Courier New"/>
    </w:rPr>
  </w:style>
  <w:style w:type="character" w:customStyle="1" w:styleId="WW8Num5z2">
    <w:name w:val="WW8Num5z2"/>
    <w:rsid w:val="007A67D1"/>
    <w:rPr>
      <w:rFonts w:ascii="Wingdings" w:hAnsi="Wingdings" w:cs="Wingdings"/>
    </w:rPr>
  </w:style>
  <w:style w:type="character" w:customStyle="1" w:styleId="WW8Num6z0">
    <w:name w:val="WW8Num6z0"/>
    <w:rsid w:val="007A67D1"/>
  </w:style>
  <w:style w:type="character" w:customStyle="1" w:styleId="WW8Num6z1">
    <w:name w:val="WW8Num6z1"/>
    <w:rsid w:val="007A67D1"/>
  </w:style>
  <w:style w:type="character" w:customStyle="1" w:styleId="WW8Num6z2">
    <w:name w:val="WW8Num6z2"/>
    <w:rsid w:val="007A67D1"/>
  </w:style>
  <w:style w:type="character" w:customStyle="1" w:styleId="WW8Num6z3">
    <w:name w:val="WW8Num6z3"/>
    <w:rsid w:val="007A67D1"/>
  </w:style>
  <w:style w:type="character" w:customStyle="1" w:styleId="WW8Num6z4">
    <w:name w:val="WW8Num6z4"/>
    <w:rsid w:val="007A67D1"/>
  </w:style>
  <w:style w:type="character" w:customStyle="1" w:styleId="WW8Num6z5">
    <w:name w:val="WW8Num6z5"/>
    <w:rsid w:val="007A67D1"/>
  </w:style>
  <w:style w:type="character" w:customStyle="1" w:styleId="WW8Num6z6">
    <w:name w:val="WW8Num6z6"/>
    <w:rsid w:val="007A67D1"/>
  </w:style>
  <w:style w:type="character" w:customStyle="1" w:styleId="WW8Num6z7">
    <w:name w:val="WW8Num6z7"/>
    <w:rsid w:val="007A67D1"/>
  </w:style>
  <w:style w:type="character" w:customStyle="1" w:styleId="WW8Num6z8">
    <w:name w:val="WW8Num6z8"/>
    <w:rsid w:val="007A67D1"/>
  </w:style>
  <w:style w:type="character" w:customStyle="1" w:styleId="WW8Num7z0">
    <w:name w:val="WW8Num7z0"/>
    <w:rsid w:val="007A67D1"/>
    <w:rPr>
      <w:rFonts w:ascii="Symbol" w:hAnsi="Symbol" w:cs="Symbol"/>
      <w:sz w:val="20"/>
    </w:rPr>
  </w:style>
  <w:style w:type="character" w:customStyle="1" w:styleId="WW8Num7z1">
    <w:name w:val="WW8Num7z1"/>
    <w:rsid w:val="007A67D1"/>
    <w:rPr>
      <w:rFonts w:ascii="Courier New" w:hAnsi="Courier New" w:cs="Courier New"/>
    </w:rPr>
  </w:style>
  <w:style w:type="character" w:customStyle="1" w:styleId="WW8Num7z2">
    <w:name w:val="WW8Num7z2"/>
    <w:rsid w:val="007A67D1"/>
    <w:rPr>
      <w:rFonts w:ascii="Wingdings" w:hAnsi="Wingdings" w:cs="Wingdings"/>
    </w:rPr>
  </w:style>
  <w:style w:type="character" w:customStyle="1" w:styleId="WW8Num7z3">
    <w:name w:val="WW8Num7z3"/>
    <w:rsid w:val="007A67D1"/>
    <w:rPr>
      <w:rFonts w:ascii="Symbol" w:hAnsi="Symbol" w:cs="Symbol"/>
    </w:rPr>
  </w:style>
  <w:style w:type="character" w:customStyle="1" w:styleId="WW8Num8z0">
    <w:name w:val="WW8Num8z0"/>
    <w:rsid w:val="007A67D1"/>
    <w:rPr>
      <w:rFonts w:ascii="Symbol" w:hAnsi="Symbol" w:cs="Symbol"/>
    </w:rPr>
  </w:style>
  <w:style w:type="character" w:customStyle="1" w:styleId="WW8Num8z1">
    <w:name w:val="WW8Num8z1"/>
    <w:rsid w:val="007A67D1"/>
    <w:rPr>
      <w:rFonts w:ascii="Times New Roman" w:eastAsia="Times New Roman" w:hAnsi="Times New Roman" w:cs="Times New Roman"/>
    </w:rPr>
  </w:style>
  <w:style w:type="character" w:customStyle="1" w:styleId="WW8Num8z2">
    <w:name w:val="WW8Num8z2"/>
    <w:rsid w:val="007A67D1"/>
    <w:rPr>
      <w:rFonts w:ascii="Wingdings" w:hAnsi="Wingdings" w:cs="Wingdings"/>
    </w:rPr>
  </w:style>
  <w:style w:type="character" w:customStyle="1" w:styleId="WW8Num8z4">
    <w:name w:val="WW8Num8z4"/>
    <w:rsid w:val="007A67D1"/>
    <w:rPr>
      <w:rFonts w:ascii="Courier New" w:hAnsi="Courier New" w:cs="Courier New"/>
    </w:rPr>
  </w:style>
  <w:style w:type="character" w:customStyle="1" w:styleId="WW8Num9z0">
    <w:name w:val="WW8Num9z0"/>
    <w:rsid w:val="007A67D1"/>
    <w:rPr>
      <w:rFonts w:ascii="Symbol" w:hAnsi="Symbol" w:cs="Symbol"/>
      <w:b w:val="0"/>
      <w:i w:val="0"/>
      <w:sz w:val="24"/>
      <w:szCs w:val="24"/>
    </w:rPr>
  </w:style>
  <w:style w:type="character" w:customStyle="1" w:styleId="WW8Num9z1">
    <w:name w:val="WW8Num9z1"/>
    <w:rsid w:val="007A67D1"/>
    <w:rPr>
      <w:rFonts w:ascii="Courier New" w:hAnsi="Courier New" w:cs="Courier New"/>
    </w:rPr>
  </w:style>
  <w:style w:type="character" w:customStyle="1" w:styleId="WW8Num9z2">
    <w:name w:val="WW8Num9z2"/>
    <w:rsid w:val="007A67D1"/>
    <w:rPr>
      <w:rFonts w:ascii="Wingdings" w:hAnsi="Wingdings" w:cs="Wingdings"/>
    </w:rPr>
  </w:style>
  <w:style w:type="character" w:customStyle="1" w:styleId="WW8Num9z3">
    <w:name w:val="WW8Num9z3"/>
    <w:rsid w:val="007A67D1"/>
    <w:rPr>
      <w:rFonts w:ascii="Symbol" w:hAnsi="Symbol" w:cs="Symbol"/>
    </w:rPr>
  </w:style>
  <w:style w:type="character" w:customStyle="1" w:styleId="WW8Num10z0">
    <w:name w:val="WW8Num10z0"/>
    <w:rsid w:val="007A67D1"/>
    <w:rPr>
      <w:rFonts w:ascii="Symbol" w:hAnsi="Symbol" w:cs="Symbol"/>
      <w:sz w:val="20"/>
    </w:rPr>
  </w:style>
  <w:style w:type="character" w:customStyle="1" w:styleId="WW8Num10z1">
    <w:name w:val="WW8Num10z1"/>
    <w:rsid w:val="007A67D1"/>
    <w:rPr>
      <w:rFonts w:ascii="Courier New" w:hAnsi="Courier New" w:cs="Courier New"/>
    </w:rPr>
  </w:style>
  <w:style w:type="character" w:customStyle="1" w:styleId="WW8Num10z2">
    <w:name w:val="WW8Num10z2"/>
    <w:rsid w:val="007A67D1"/>
    <w:rPr>
      <w:rFonts w:ascii="Wingdings" w:hAnsi="Wingdings" w:cs="Wingdings"/>
    </w:rPr>
  </w:style>
  <w:style w:type="character" w:customStyle="1" w:styleId="WW8Num10z3">
    <w:name w:val="WW8Num10z3"/>
    <w:rsid w:val="007A67D1"/>
    <w:rPr>
      <w:rFonts w:ascii="Symbol" w:hAnsi="Symbol" w:cs="Symbol"/>
    </w:rPr>
  </w:style>
  <w:style w:type="character" w:customStyle="1" w:styleId="WW8Num11z0">
    <w:name w:val="WW8Num11z0"/>
    <w:rsid w:val="007A67D1"/>
    <w:rPr>
      <w:rFonts w:ascii="Symbol" w:hAnsi="Symbol" w:cs="Symbol"/>
      <w:sz w:val="20"/>
    </w:rPr>
  </w:style>
  <w:style w:type="character" w:customStyle="1" w:styleId="WW8Num11z1">
    <w:name w:val="WW8Num11z1"/>
    <w:rsid w:val="007A67D1"/>
    <w:rPr>
      <w:rFonts w:ascii="Courier New" w:hAnsi="Courier New" w:cs="Courier New"/>
    </w:rPr>
  </w:style>
  <w:style w:type="character" w:customStyle="1" w:styleId="WW8Num11z2">
    <w:name w:val="WW8Num11z2"/>
    <w:rsid w:val="007A67D1"/>
    <w:rPr>
      <w:rFonts w:ascii="Wingdings" w:hAnsi="Wingdings" w:cs="Wingdings"/>
    </w:rPr>
  </w:style>
  <w:style w:type="character" w:customStyle="1" w:styleId="WW8Num11z3">
    <w:name w:val="WW8Num11z3"/>
    <w:rsid w:val="007A67D1"/>
    <w:rPr>
      <w:rFonts w:ascii="Symbol" w:hAnsi="Symbol" w:cs="Symbol"/>
    </w:rPr>
  </w:style>
  <w:style w:type="character" w:customStyle="1" w:styleId="WW-DefaultParagraphFont">
    <w:name w:val="WW-Default Paragraph Font"/>
    <w:rsid w:val="007A67D1"/>
  </w:style>
  <w:style w:type="character" w:styleId="PageNumber">
    <w:name w:val="page number"/>
    <w:basedOn w:val="WW-DefaultParagraphFont"/>
    <w:rsid w:val="007A67D1"/>
  </w:style>
  <w:style w:type="paragraph" w:customStyle="1" w:styleId="Heading">
    <w:name w:val="Heading"/>
    <w:basedOn w:val="Normal"/>
    <w:next w:val="BodyText"/>
    <w:rsid w:val="007A67D1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7A67D1"/>
    <w:pPr>
      <w:snapToGrid w:val="0"/>
      <w:jc w:val="both"/>
    </w:pPr>
    <w:rPr>
      <w:sz w:val="22"/>
    </w:rPr>
  </w:style>
  <w:style w:type="paragraph" w:styleId="List">
    <w:name w:val="List"/>
    <w:basedOn w:val="BodyText"/>
    <w:rsid w:val="007A67D1"/>
  </w:style>
  <w:style w:type="paragraph" w:styleId="Caption">
    <w:name w:val="caption"/>
    <w:basedOn w:val="Normal"/>
    <w:qFormat/>
    <w:rsid w:val="007A67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A67D1"/>
    <w:pPr>
      <w:suppressLineNumbers/>
    </w:pPr>
  </w:style>
  <w:style w:type="paragraph" w:styleId="Header">
    <w:name w:val="header"/>
    <w:basedOn w:val="Normal"/>
    <w:rsid w:val="007A67D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A67D1"/>
    <w:pPr>
      <w:tabs>
        <w:tab w:val="center" w:pos="4536"/>
        <w:tab w:val="right" w:pos="9072"/>
      </w:tabs>
    </w:pPr>
  </w:style>
  <w:style w:type="paragraph" w:customStyle="1" w:styleId="ProblemStatement">
    <w:name w:val="Problem Statement"/>
    <w:basedOn w:val="Normal"/>
    <w:rsid w:val="007A67D1"/>
    <w:pPr>
      <w:ind w:firstLine="709"/>
      <w:jc w:val="both"/>
    </w:pPr>
    <w:rPr>
      <w:rFonts w:eastAsia="SimSun"/>
      <w:sz w:val="22"/>
      <w:lang w:val="ru-RU"/>
    </w:rPr>
  </w:style>
  <w:style w:type="paragraph" w:customStyle="1" w:styleId="TableContents">
    <w:name w:val="Table Contents"/>
    <w:basedOn w:val="Normal"/>
    <w:rsid w:val="007A67D1"/>
    <w:pPr>
      <w:suppressLineNumbers/>
    </w:pPr>
  </w:style>
  <w:style w:type="paragraph" w:customStyle="1" w:styleId="TableHeading">
    <w:name w:val="Table Heading"/>
    <w:basedOn w:val="TableContents"/>
    <w:rsid w:val="007A67D1"/>
    <w:pPr>
      <w:jc w:val="center"/>
    </w:pPr>
    <w:rPr>
      <w:b/>
      <w:bCs/>
    </w:rPr>
  </w:style>
  <w:style w:type="character" w:customStyle="1" w:styleId="apple-converted-space">
    <w:name w:val="apple-converted-space"/>
    <w:rsid w:val="00511411"/>
  </w:style>
  <w:style w:type="character" w:styleId="HTMLCode">
    <w:name w:val="HTML Code"/>
    <w:uiPriority w:val="99"/>
    <w:unhideWhenUsed/>
    <w:rsid w:val="005114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33CF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D657-C79C-4E3A-9E5F-75177CB2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subject/>
  <dc:creator>TestWin</dc:creator>
  <cp:keywords/>
  <cp:lastModifiedBy>csifo lorand</cp:lastModifiedBy>
  <cp:revision>25</cp:revision>
  <cp:lastPrinted>2011-03-09T09:53:00Z</cp:lastPrinted>
  <dcterms:created xsi:type="dcterms:W3CDTF">2016-03-03T05:32:00Z</dcterms:created>
  <dcterms:modified xsi:type="dcterms:W3CDTF">2016-03-03T16:01:00Z</dcterms:modified>
</cp:coreProperties>
</file>